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EF63C1" w14:textId="77777777" w:rsidR="00A61AFE" w:rsidRDefault="00F66D78">
      <w:r>
        <w:rPr>
          <w:b/>
        </w:rPr>
        <w:t>Notes</w:t>
      </w:r>
      <w:r>
        <w:t>:</w:t>
      </w:r>
    </w:p>
    <w:p w14:paraId="27E0A1B1" w14:textId="77777777" w:rsidR="00DA75FE" w:rsidRDefault="00DA75FE" w:rsidP="00DA75FE">
      <w:pPr>
        <w:pStyle w:val="p2"/>
        <w:numPr>
          <w:ilvl w:val="0"/>
          <w:numId w:val="5"/>
        </w:numPr>
      </w:pPr>
      <w:r>
        <w:t>Closed Text and Closed Notes Exam</w:t>
      </w:r>
    </w:p>
    <w:p w14:paraId="6FA7D45F" w14:textId="5B901D50" w:rsidR="00DA75FE" w:rsidRDefault="00DA75FE" w:rsidP="00DA75FE">
      <w:pPr>
        <w:pStyle w:val="p2"/>
        <w:numPr>
          <w:ilvl w:val="0"/>
          <w:numId w:val="5"/>
        </w:numPr>
      </w:pPr>
      <w:r>
        <w:t>Time: 3:</w:t>
      </w:r>
      <w:r w:rsidR="002E2FD4">
        <w:t>30</w:t>
      </w:r>
      <w:r>
        <w:t> </w:t>
      </w:r>
      <w:r w:rsidR="002E2FD4">
        <w:t xml:space="preserve">pm </w:t>
      </w:r>
      <w:r>
        <w:t>– 4:</w:t>
      </w:r>
      <w:r w:rsidR="002E2FD4">
        <w:t>45</w:t>
      </w:r>
      <w:r>
        <w:t xml:space="preserve"> pm</w:t>
      </w:r>
    </w:p>
    <w:p w14:paraId="148B2EE2" w14:textId="669F8A6B" w:rsidR="00DA75FE" w:rsidRDefault="00DA75FE" w:rsidP="00DA75FE">
      <w:pPr>
        <w:pStyle w:val="p2"/>
        <w:numPr>
          <w:ilvl w:val="0"/>
          <w:numId w:val="5"/>
        </w:numPr>
      </w:pPr>
      <w:r>
        <w:t>There are</w:t>
      </w:r>
      <w:r>
        <w:rPr>
          <w:rStyle w:val="Strong"/>
        </w:rPr>
        <w:t xml:space="preserve"> </w:t>
      </w:r>
      <w:r w:rsidR="002C5A3D">
        <w:rPr>
          <w:rStyle w:val="Strong"/>
        </w:rPr>
        <w:t>5</w:t>
      </w:r>
      <w:r>
        <w:rPr>
          <w:rStyle w:val="Strong"/>
        </w:rPr>
        <w:t> </w:t>
      </w:r>
      <w:r>
        <w:t>questions. Answer all questions.</w:t>
      </w:r>
    </w:p>
    <w:p w14:paraId="3A925D02" w14:textId="77777777" w:rsidR="00DA75FE" w:rsidRDefault="00DA75FE" w:rsidP="00DA75FE">
      <w:pPr>
        <w:pStyle w:val="p2"/>
        <w:numPr>
          <w:ilvl w:val="0"/>
          <w:numId w:val="5"/>
        </w:numPr>
      </w:pPr>
      <w:r>
        <w:t>Maximum points: 50.</w:t>
      </w:r>
    </w:p>
    <w:p w14:paraId="08F5DB1F" w14:textId="5357AABC" w:rsidR="00A61AFE" w:rsidRDefault="00DA75FE" w:rsidP="00A31ACE">
      <w:pPr>
        <w:pStyle w:val="p2"/>
        <w:numPr>
          <w:ilvl w:val="0"/>
          <w:numId w:val="5"/>
        </w:numPr>
      </w:pPr>
      <w:r>
        <w:t>Answer in clear and legible handwriting. Partial credit will be given.</w:t>
      </w:r>
    </w:p>
    <w:tbl>
      <w:tblPr>
        <w:tblW w:w="0" w:type="auto"/>
        <w:tblInd w:w="1524" w:type="dxa"/>
        <w:tblLayout w:type="fixed"/>
        <w:tblLook w:val="0000" w:firstRow="0" w:lastRow="0" w:firstColumn="0" w:lastColumn="0" w:noHBand="0" w:noVBand="0"/>
      </w:tblPr>
      <w:tblGrid>
        <w:gridCol w:w="1067"/>
        <w:gridCol w:w="990"/>
        <w:gridCol w:w="1170"/>
        <w:gridCol w:w="1080"/>
        <w:gridCol w:w="1280"/>
        <w:gridCol w:w="1280"/>
      </w:tblGrid>
      <w:tr w:rsidR="002C5A3D" w14:paraId="3CC005E4" w14:textId="77777777" w:rsidTr="005B3B59">
        <w:trPr>
          <w:trHeight w:val="345"/>
        </w:trPr>
        <w:tc>
          <w:tcPr>
            <w:tcW w:w="1067" w:type="dxa"/>
            <w:tcBorders>
              <w:top w:val="single" w:sz="4" w:space="0" w:color="000000"/>
              <w:left w:val="single" w:sz="4" w:space="0" w:color="000000"/>
              <w:bottom w:val="single" w:sz="4" w:space="0" w:color="000000"/>
            </w:tcBorders>
            <w:shd w:val="clear" w:color="auto" w:fill="auto"/>
          </w:tcPr>
          <w:p w14:paraId="5AE3E5CA" w14:textId="77777777" w:rsidR="002C5A3D" w:rsidRDefault="002C5A3D">
            <w:pPr>
              <w:jc w:val="center"/>
            </w:pPr>
            <w:r>
              <w:rPr>
                <w:b/>
              </w:rPr>
              <w:t>I</w:t>
            </w:r>
          </w:p>
        </w:tc>
        <w:tc>
          <w:tcPr>
            <w:tcW w:w="990" w:type="dxa"/>
            <w:tcBorders>
              <w:top w:val="single" w:sz="4" w:space="0" w:color="000000"/>
              <w:left w:val="single" w:sz="4" w:space="0" w:color="000000"/>
              <w:bottom w:val="single" w:sz="4" w:space="0" w:color="000000"/>
            </w:tcBorders>
            <w:shd w:val="clear" w:color="auto" w:fill="auto"/>
          </w:tcPr>
          <w:p w14:paraId="73F352B1" w14:textId="77777777" w:rsidR="002C5A3D" w:rsidRDefault="002C5A3D">
            <w:pPr>
              <w:jc w:val="center"/>
            </w:pPr>
            <w:r>
              <w:rPr>
                <w:b/>
              </w:rPr>
              <w:t>II</w:t>
            </w:r>
          </w:p>
        </w:tc>
        <w:tc>
          <w:tcPr>
            <w:tcW w:w="1170" w:type="dxa"/>
            <w:tcBorders>
              <w:top w:val="single" w:sz="4" w:space="0" w:color="000000"/>
              <w:left w:val="single" w:sz="4" w:space="0" w:color="000000"/>
              <w:bottom w:val="single" w:sz="4" w:space="0" w:color="000000"/>
            </w:tcBorders>
            <w:shd w:val="clear" w:color="auto" w:fill="auto"/>
          </w:tcPr>
          <w:p w14:paraId="58B8481C" w14:textId="77777777" w:rsidR="002C5A3D" w:rsidRDefault="002C5A3D">
            <w:pPr>
              <w:jc w:val="center"/>
            </w:pPr>
            <w:r>
              <w:rPr>
                <w:b/>
              </w:rPr>
              <w:t>III</w:t>
            </w:r>
          </w:p>
        </w:tc>
        <w:tc>
          <w:tcPr>
            <w:tcW w:w="1080" w:type="dxa"/>
            <w:tcBorders>
              <w:top w:val="single" w:sz="4" w:space="0" w:color="000000"/>
              <w:left w:val="single" w:sz="4" w:space="0" w:color="000000"/>
              <w:bottom w:val="single" w:sz="4" w:space="0" w:color="000000"/>
            </w:tcBorders>
            <w:shd w:val="clear" w:color="auto" w:fill="auto"/>
          </w:tcPr>
          <w:p w14:paraId="30B34519" w14:textId="77777777" w:rsidR="002C5A3D" w:rsidRDefault="002C5A3D">
            <w:pPr>
              <w:jc w:val="center"/>
            </w:pPr>
            <w:r>
              <w:rPr>
                <w:b/>
              </w:rPr>
              <w:t>IV</w:t>
            </w:r>
          </w:p>
        </w:tc>
        <w:tc>
          <w:tcPr>
            <w:tcW w:w="1280" w:type="dxa"/>
            <w:tcBorders>
              <w:top w:val="single" w:sz="4" w:space="0" w:color="000000"/>
              <w:left w:val="single" w:sz="4" w:space="0" w:color="000000"/>
              <w:bottom w:val="single" w:sz="4" w:space="0" w:color="000000"/>
            </w:tcBorders>
          </w:tcPr>
          <w:p w14:paraId="4BD24D6D" w14:textId="42CD3F51" w:rsidR="002C5A3D" w:rsidRDefault="002C5A3D">
            <w:pPr>
              <w:jc w:val="center"/>
              <w:rPr>
                <w:b/>
              </w:rPr>
            </w:pPr>
            <w:r>
              <w:rPr>
                <w:b/>
              </w:rPr>
              <w:t>V</w:t>
            </w: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14:paraId="73E1E94C" w14:textId="4824EE2F" w:rsidR="002C5A3D" w:rsidRDefault="002C5A3D">
            <w:pPr>
              <w:jc w:val="center"/>
            </w:pPr>
            <w:r>
              <w:rPr>
                <w:b/>
              </w:rPr>
              <w:t>Total</w:t>
            </w:r>
          </w:p>
        </w:tc>
      </w:tr>
      <w:tr w:rsidR="002C5A3D" w14:paraId="61089E56" w14:textId="77777777" w:rsidTr="005B3B59">
        <w:trPr>
          <w:trHeight w:val="540"/>
        </w:trPr>
        <w:tc>
          <w:tcPr>
            <w:tcW w:w="1067" w:type="dxa"/>
            <w:tcBorders>
              <w:top w:val="single" w:sz="4" w:space="0" w:color="000000"/>
              <w:left w:val="single" w:sz="4" w:space="0" w:color="000000"/>
              <w:bottom w:val="single" w:sz="4" w:space="0" w:color="000000"/>
            </w:tcBorders>
            <w:shd w:val="clear" w:color="auto" w:fill="auto"/>
          </w:tcPr>
          <w:p w14:paraId="2DAECA48" w14:textId="77777777" w:rsidR="002C5A3D" w:rsidRDefault="002C5A3D">
            <w:pPr>
              <w:snapToGrid w:val="0"/>
            </w:pPr>
          </w:p>
        </w:tc>
        <w:tc>
          <w:tcPr>
            <w:tcW w:w="990" w:type="dxa"/>
            <w:tcBorders>
              <w:top w:val="single" w:sz="4" w:space="0" w:color="000000"/>
              <w:left w:val="single" w:sz="4" w:space="0" w:color="000000"/>
              <w:bottom w:val="single" w:sz="4" w:space="0" w:color="000000"/>
            </w:tcBorders>
            <w:shd w:val="clear" w:color="auto" w:fill="auto"/>
          </w:tcPr>
          <w:p w14:paraId="2592E674" w14:textId="77777777" w:rsidR="002C5A3D" w:rsidRDefault="002C5A3D">
            <w:pPr>
              <w:snapToGrid w:val="0"/>
            </w:pPr>
          </w:p>
        </w:tc>
        <w:tc>
          <w:tcPr>
            <w:tcW w:w="1170" w:type="dxa"/>
            <w:tcBorders>
              <w:top w:val="single" w:sz="4" w:space="0" w:color="000000"/>
              <w:left w:val="single" w:sz="4" w:space="0" w:color="000000"/>
              <w:bottom w:val="single" w:sz="4" w:space="0" w:color="000000"/>
            </w:tcBorders>
            <w:shd w:val="clear" w:color="auto" w:fill="auto"/>
          </w:tcPr>
          <w:p w14:paraId="0F9FAFC2" w14:textId="77777777" w:rsidR="002C5A3D" w:rsidRDefault="002C5A3D">
            <w:pPr>
              <w:snapToGrid w:val="0"/>
            </w:pPr>
          </w:p>
        </w:tc>
        <w:tc>
          <w:tcPr>
            <w:tcW w:w="1080" w:type="dxa"/>
            <w:tcBorders>
              <w:top w:val="single" w:sz="4" w:space="0" w:color="000000"/>
              <w:left w:val="single" w:sz="4" w:space="0" w:color="000000"/>
              <w:bottom w:val="single" w:sz="4" w:space="0" w:color="000000"/>
            </w:tcBorders>
            <w:shd w:val="clear" w:color="auto" w:fill="auto"/>
          </w:tcPr>
          <w:p w14:paraId="7C26611E" w14:textId="77777777" w:rsidR="002C5A3D" w:rsidRDefault="002C5A3D">
            <w:pPr>
              <w:snapToGrid w:val="0"/>
            </w:pPr>
          </w:p>
        </w:tc>
        <w:tc>
          <w:tcPr>
            <w:tcW w:w="1280" w:type="dxa"/>
            <w:tcBorders>
              <w:top w:val="single" w:sz="4" w:space="0" w:color="000000"/>
              <w:left w:val="single" w:sz="4" w:space="0" w:color="000000"/>
              <w:bottom w:val="single" w:sz="4" w:space="0" w:color="000000"/>
            </w:tcBorders>
          </w:tcPr>
          <w:p w14:paraId="08303C49" w14:textId="77777777" w:rsidR="002C5A3D" w:rsidRDefault="002C5A3D">
            <w:pPr>
              <w:snapToGrid w:val="0"/>
            </w:pP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14:paraId="35A39E9C" w14:textId="5DF12BF5" w:rsidR="002C5A3D" w:rsidRDefault="002C5A3D">
            <w:pPr>
              <w:snapToGrid w:val="0"/>
            </w:pPr>
          </w:p>
        </w:tc>
      </w:tr>
    </w:tbl>
    <w:p w14:paraId="22AF3704" w14:textId="77777777" w:rsidR="00A61AFE" w:rsidRDefault="00A61AFE">
      <w:pPr>
        <w:pBdr>
          <w:top w:val="none" w:sz="0" w:space="0" w:color="000000"/>
          <w:left w:val="none" w:sz="0" w:space="0" w:color="000000"/>
          <w:bottom w:val="single" w:sz="12" w:space="1" w:color="000000"/>
          <w:right w:val="none" w:sz="0" w:space="0" w:color="000000"/>
        </w:pBdr>
        <w:ind w:left="360"/>
      </w:pPr>
    </w:p>
    <w:p w14:paraId="36DE4BE7" w14:textId="77777777" w:rsidR="00A61AFE" w:rsidRDefault="00A61AFE">
      <w:pPr>
        <w:ind w:left="360"/>
      </w:pPr>
    </w:p>
    <w:p w14:paraId="0912A048" w14:textId="3890EC81" w:rsidR="00A61AFE" w:rsidRDefault="00F66D78">
      <w:pPr>
        <w:numPr>
          <w:ilvl w:val="0"/>
          <w:numId w:val="3"/>
        </w:numPr>
      </w:pPr>
      <w:r>
        <w:t xml:space="preserve">(10 pts.) </w:t>
      </w:r>
      <w:r w:rsidR="00AE3395">
        <w:t xml:space="preserve">Short questions, </w:t>
      </w:r>
      <w:r>
        <w:t>Fill in the blanks</w:t>
      </w:r>
      <w:r w:rsidR="00AE3395">
        <w:t>, True or False.</w:t>
      </w:r>
    </w:p>
    <w:p w14:paraId="2A9BA8F3" w14:textId="77777777" w:rsidR="00A61AFE" w:rsidRDefault="00A61AFE">
      <w:pPr>
        <w:ind w:left="360"/>
      </w:pPr>
    </w:p>
    <w:p w14:paraId="30AD2DFF" w14:textId="408FD12E" w:rsidR="00A61AFE" w:rsidRDefault="00AE3395">
      <w:pPr>
        <w:numPr>
          <w:ilvl w:val="0"/>
          <w:numId w:val="4"/>
        </w:numPr>
        <w:ind w:right="360"/>
      </w:pPr>
      <w:r>
        <w:t>What are power and memory walls in the context of computer architecture?</w:t>
      </w:r>
    </w:p>
    <w:p w14:paraId="7ECA608E" w14:textId="6DE11217" w:rsidR="00A61AFE" w:rsidRDefault="00A61AFE">
      <w:pPr>
        <w:ind w:left="1080" w:right="360" w:hanging="360"/>
      </w:pPr>
    </w:p>
    <w:p w14:paraId="6E7FE7CD" w14:textId="3BEC8F98" w:rsidR="00FD264B" w:rsidRDefault="00FD264B">
      <w:pPr>
        <w:ind w:left="1080" w:right="360" w:hanging="360"/>
      </w:pPr>
    </w:p>
    <w:p w14:paraId="7D4D9840" w14:textId="24D6CDE1" w:rsidR="00FD264B" w:rsidRDefault="00FD264B">
      <w:pPr>
        <w:ind w:left="1080" w:right="360" w:hanging="360"/>
      </w:pPr>
    </w:p>
    <w:p w14:paraId="5FA509AD" w14:textId="77777777" w:rsidR="00FD264B" w:rsidRDefault="00FD264B">
      <w:pPr>
        <w:ind w:left="1080" w:right="360" w:hanging="360"/>
      </w:pPr>
    </w:p>
    <w:p w14:paraId="11A032BA" w14:textId="77777777" w:rsidR="00A61AFE" w:rsidRDefault="00A61AFE"/>
    <w:p w14:paraId="28F230ED" w14:textId="77777777" w:rsidR="00AE3395" w:rsidRDefault="00AE3395" w:rsidP="00AE3395">
      <w:pPr>
        <w:numPr>
          <w:ilvl w:val="0"/>
          <w:numId w:val="4"/>
        </w:numPr>
      </w:pPr>
      <w:r>
        <w:t>MIPS is an accurate measure of computer performance.  True/False</w:t>
      </w:r>
    </w:p>
    <w:p w14:paraId="1D096F20" w14:textId="77777777" w:rsidR="00AE3395" w:rsidRDefault="00AE3395" w:rsidP="00FD264B"/>
    <w:p w14:paraId="6CE58D1A" w14:textId="67FE9F36" w:rsidR="00AE3395" w:rsidRPr="00AE3395" w:rsidRDefault="00AE3395" w:rsidP="00AE3395">
      <w:pPr>
        <w:numPr>
          <w:ilvl w:val="0"/>
          <w:numId w:val="4"/>
        </w:numPr>
      </w:pPr>
      <w:r w:rsidRPr="00AE3395">
        <w:t>Suppose a new processor is 10 times faster in computation than the current one.  Assume that the current processor is 40% time busy with computation and 60% of the time idle waiting for IO. What is the overall speedup with the new processor?</w:t>
      </w:r>
    </w:p>
    <w:p w14:paraId="64582863" w14:textId="77777777" w:rsidR="00FD264B" w:rsidRDefault="00FD264B">
      <w:pPr>
        <w:ind w:left="720"/>
      </w:pPr>
    </w:p>
    <w:p w14:paraId="244A9713" w14:textId="597122FD" w:rsidR="00A61AFE" w:rsidRDefault="00F66D78">
      <w:pPr>
        <w:ind w:left="720"/>
      </w:pPr>
      <w:r>
        <w:t xml:space="preserve">          </w:t>
      </w:r>
    </w:p>
    <w:p w14:paraId="5C928160" w14:textId="77777777" w:rsidR="00A61AFE" w:rsidRDefault="00A61AFE">
      <w:pPr>
        <w:ind w:left="720"/>
      </w:pPr>
    </w:p>
    <w:p w14:paraId="1FF9FD5B" w14:textId="3D8EE0FF" w:rsidR="00AE3395" w:rsidRDefault="00AE3395" w:rsidP="00AE3395">
      <w:pPr>
        <w:numPr>
          <w:ilvl w:val="0"/>
          <w:numId w:val="4"/>
        </w:numPr>
      </w:pPr>
      <w:r>
        <w:t>Briefly state the two principles of locality.</w:t>
      </w:r>
    </w:p>
    <w:p w14:paraId="43F3CE51" w14:textId="7B3ED5CF" w:rsidR="00AE3395" w:rsidRDefault="00AE3395" w:rsidP="00AE3395">
      <w:pPr>
        <w:ind w:left="1080"/>
      </w:pPr>
    </w:p>
    <w:p w14:paraId="349D64FB" w14:textId="25124E0F" w:rsidR="00AE3395" w:rsidRDefault="00AE3395" w:rsidP="00AE3395">
      <w:pPr>
        <w:ind w:left="1080"/>
      </w:pPr>
    </w:p>
    <w:p w14:paraId="4A496519" w14:textId="7CB84D24" w:rsidR="00FD264B" w:rsidRDefault="00FD264B" w:rsidP="00AE3395">
      <w:pPr>
        <w:ind w:left="1080"/>
      </w:pPr>
    </w:p>
    <w:p w14:paraId="45744ED8" w14:textId="77777777" w:rsidR="00FD264B" w:rsidRDefault="00FD264B" w:rsidP="00AE3395">
      <w:pPr>
        <w:ind w:left="1080"/>
      </w:pPr>
    </w:p>
    <w:p w14:paraId="7BC7AE72" w14:textId="699305FC" w:rsidR="00AE3395" w:rsidRDefault="00AE3395" w:rsidP="00AE3395">
      <w:pPr>
        <w:numPr>
          <w:ilvl w:val="0"/>
          <w:numId w:val="4"/>
        </w:numPr>
      </w:pPr>
      <w:r w:rsidRPr="00AE3395">
        <w:t>A program consisting of 500 instructions is executed on a 5-stage processor. How many cycles would be required to complete the program.  Assume ideal overlap in case of pipelining.</w:t>
      </w:r>
      <w:r>
        <w:t xml:space="preserve"> What is the speedup with pipelining?</w:t>
      </w:r>
    </w:p>
    <w:p w14:paraId="4859940A" w14:textId="1A019C8C" w:rsidR="00AE3395" w:rsidRDefault="00AE3395" w:rsidP="00AE3395">
      <w:pPr>
        <w:ind w:left="720"/>
      </w:pPr>
    </w:p>
    <w:p w14:paraId="4ADF65CC" w14:textId="77513320" w:rsidR="00AE3395" w:rsidRDefault="00AE3395" w:rsidP="00AE3395">
      <w:pPr>
        <w:ind w:left="720"/>
      </w:pPr>
    </w:p>
    <w:p w14:paraId="012341AC" w14:textId="77777777" w:rsidR="00AE3395" w:rsidRPr="00AE3395" w:rsidRDefault="00AE3395" w:rsidP="00AE3395">
      <w:pPr>
        <w:ind w:left="720"/>
      </w:pPr>
    </w:p>
    <w:p w14:paraId="1798FBAF" w14:textId="77777777" w:rsidR="00A61AFE" w:rsidRDefault="00A61AFE"/>
    <w:p w14:paraId="6EA08200" w14:textId="3ECF9830" w:rsidR="00A61AFE" w:rsidRDefault="00F66D78" w:rsidP="002E2FD4">
      <w:r>
        <w:t xml:space="preserve"> </w:t>
      </w:r>
    </w:p>
    <w:p w14:paraId="1EA81C62" w14:textId="5C394601" w:rsidR="00A61AFE" w:rsidRDefault="00FD264B">
      <w:pPr>
        <w:numPr>
          <w:ilvl w:val="0"/>
          <w:numId w:val="4"/>
        </w:numPr>
      </w:pPr>
      <w:r>
        <w:t>TLB stands for _____________________________________</w:t>
      </w:r>
    </w:p>
    <w:p w14:paraId="1C3F80C9" w14:textId="77777777" w:rsidR="00FD264B" w:rsidRDefault="00FD264B" w:rsidP="00FD264B">
      <w:pPr>
        <w:ind w:left="1080"/>
      </w:pPr>
    </w:p>
    <w:p w14:paraId="2EA714CC" w14:textId="714AC375" w:rsidR="00FD264B" w:rsidRDefault="00FD264B" w:rsidP="00FD264B">
      <w:pPr>
        <w:ind w:left="1080"/>
      </w:pPr>
      <w:r>
        <w:t>RISC stands for_____________________________________</w:t>
      </w:r>
    </w:p>
    <w:p w14:paraId="767D83C4" w14:textId="77777777" w:rsidR="00215233" w:rsidRDefault="00215233" w:rsidP="00FD264B"/>
    <w:p w14:paraId="7A133BF4" w14:textId="6A44D660" w:rsidR="00A61AFE" w:rsidRDefault="00FD264B" w:rsidP="00E4682F">
      <w:pPr>
        <w:pStyle w:val="ListParagraph"/>
        <w:numPr>
          <w:ilvl w:val="0"/>
          <w:numId w:val="4"/>
        </w:numPr>
      </w:pPr>
      <w:r>
        <w:t>RISC-V architecture is what type? ______________________</w:t>
      </w:r>
    </w:p>
    <w:p w14:paraId="47ABF1BF" w14:textId="5B0AAAF4" w:rsidR="00E4682F" w:rsidRDefault="00E4682F" w:rsidP="00E4682F">
      <w:pPr>
        <w:pStyle w:val="ListParagraph"/>
        <w:ind w:left="1080"/>
      </w:pPr>
    </w:p>
    <w:p w14:paraId="44CC715E" w14:textId="5949C854" w:rsidR="00FD264B" w:rsidRDefault="00FD264B" w:rsidP="0025053B">
      <w:pPr>
        <w:pStyle w:val="ListParagraph"/>
        <w:numPr>
          <w:ilvl w:val="0"/>
          <w:numId w:val="4"/>
        </w:numPr>
      </w:pPr>
      <w:r w:rsidRPr="00FD264B">
        <w:t xml:space="preserve">Branches comprise 20% (BF) of all instructions. Branch prediction is 80% accurate (BPA). 2 cycle stalls (SP) on each mis-prediction. Compute average branch penalty control hazards on CPI of the pipelined processor. </w:t>
      </w:r>
    </w:p>
    <w:p w14:paraId="7E972025" w14:textId="3D28BF58" w:rsidR="00FD264B" w:rsidRDefault="00FD264B" w:rsidP="00FD264B"/>
    <w:p w14:paraId="5F415BA6" w14:textId="6965D07C" w:rsidR="00FD264B" w:rsidRDefault="00FD264B" w:rsidP="00FD264B"/>
    <w:p w14:paraId="01FC1572" w14:textId="3ECF5536" w:rsidR="00FD264B" w:rsidRDefault="00FD264B" w:rsidP="00FD264B"/>
    <w:p w14:paraId="3304C533" w14:textId="77777777" w:rsidR="00FD264B" w:rsidRPr="00FD264B" w:rsidRDefault="00FD264B" w:rsidP="00FD264B"/>
    <w:p w14:paraId="46621AA3" w14:textId="77777777" w:rsidR="00215233" w:rsidRDefault="00215233" w:rsidP="00E4682F">
      <w:pPr>
        <w:pStyle w:val="ListParagraph"/>
      </w:pPr>
    </w:p>
    <w:p w14:paraId="4FA11691" w14:textId="478B1170" w:rsidR="00E4682F" w:rsidRDefault="00FD264B" w:rsidP="00E4682F">
      <w:pPr>
        <w:pStyle w:val="ListParagraph"/>
        <w:numPr>
          <w:ilvl w:val="0"/>
          <w:numId w:val="4"/>
        </w:numPr>
      </w:pPr>
      <w:r>
        <w:t>In _______________________ scheme, we will provide CPU immediately with the instruction that we fetch from lower level of memory (instead of waiting for the entire block to be transferred).</w:t>
      </w:r>
    </w:p>
    <w:p w14:paraId="406520EE" w14:textId="77777777" w:rsidR="00215233" w:rsidRDefault="00215233" w:rsidP="00E4682F"/>
    <w:p w14:paraId="0189873F" w14:textId="0134825A" w:rsidR="002E2FD4" w:rsidRDefault="00FD264B" w:rsidP="00FD264B">
      <w:pPr>
        <w:pStyle w:val="ListParagraph"/>
        <w:numPr>
          <w:ilvl w:val="0"/>
          <w:numId w:val="4"/>
        </w:numPr>
        <w:spacing w:line="360" w:lineRule="auto"/>
      </w:pPr>
      <w:r>
        <w:t xml:space="preserve"> Circle appropriately:</w:t>
      </w:r>
      <w:r w:rsidR="00E4682F">
        <w:t xml:space="preserve"> </w:t>
      </w:r>
      <w:r>
        <w:t>For non-blocking caches, the bandwidth is ____</w:t>
      </w:r>
      <w:r w:rsidRPr="00FD264B">
        <w:rPr>
          <w:b/>
          <w:bCs/>
        </w:rPr>
        <w:t>better /worse/ no change</w:t>
      </w:r>
      <w:r>
        <w:t>_____, miss penalty is  __</w:t>
      </w:r>
      <w:r w:rsidRPr="00FD264B">
        <w:rPr>
          <w:b/>
          <w:bCs/>
        </w:rPr>
        <w:t>better / worse</w:t>
      </w:r>
      <w:r>
        <w:t>_________, hardware cost ____</w:t>
      </w:r>
      <w:r w:rsidRPr="00FD264B">
        <w:rPr>
          <w:b/>
          <w:bCs/>
        </w:rPr>
        <w:t>low / high / none</w:t>
      </w:r>
      <w:r>
        <w:t>________</w:t>
      </w:r>
    </w:p>
    <w:p w14:paraId="4D826AE6" w14:textId="1F4BDEB6" w:rsidR="00215233" w:rsidRDefault="00215233" w:rsidP="00215233">
      <w:pPr>
        <w:pStyle w:val="ListParagraph"/>
        <w:ind w:left="1080"/>
      </w:pPr>
    </w:p>
    <w:p w14:paraId="784C9C84" w14:textId="77777777" w:rsidR="00996CFB" w:rsidRDefault="00996CFB" w:rsidP="00FD264B"/>
    <w:p w14:paraId="6580C8D4" w14:textId="00FB9BC1" w:rsidR="002E2FD4" w:rsidRDefault="002E2FD4" w:rsidP="002C5A3D">
      <w:pPr>
        <w:pStyle w:val="ListParagraph"/>
        <w:numPr>
          <w:ilvl w:val="0"/>
          <w:numId w:val="3"/>
        </w:numPr>
      </w:pPr>
      <w:r>
        <w:t>(10 pts) Multiple choice questions.</w:t>
      </w:r>
      <w:r w:rsidR="00FD264B">
        <w:t xml:space="preserve"> More than one choice may be correct. Credit only if you choose all correct choices.</w:t>
      </w:r>
      <w:r>
        <w:t xml:space="preserve"> </w:t>
      </w:r>
    </w:p>
    <w:p w14:paraId="654F2273" w14:textId="77777777" w:rsidR="002E2FD4" w:rsidRDefault="002E2FD4" w:rsidP="002E2FD4"/>
    <w:p w14:paraId="18A55C36" w14:textId="1AB8CEA4" w:rsidR="002E2FD4" w:rsidRDefault="00CB515C" w:rsidP="002E2FD4">
      <w:pPr>
        <w:numPr>
          <w:ilvl w:val="1"/>
          <w:numId w:val="3"/>
        </w:numPr>
        <w:ind w:left="360"/>
        <w:sectPr w:rsidR="002E2FD4">
          <w:headerReference w:type="default" r:id="rId7"/>
          <w:footerReference w:type="default" r:id="rId8"/>
          <w:type w:val="continuous"/>
          <w:pgSz w:w="12240" w:h="15840"/>
          <w:pgMar w:top="1440" w:right="1622" w:bottom="1440" w:left="1800" w:header="720" w:footer="720" w:gutter="0"/>
          <w:cols w:space="720"/>
          <w:docGrid w:linePitch="360"/>
        </w:sectPr>
      </w:pPr>
      <w:r>
        <w:t>Which of the following is a true measure of computer performance?</w:t>
      </w:r>
    </w:p>
    <w:p w14:paraId="1ACF4C60" w14:textId="1F9205C9" w:rsidR="002E2FD4" w:rsidRDefault="002E2FD4" w:rsidP="002E2FD4">
      <w:pPr>
        <w:ind w:left="1080"/>
      </w:pPr>
      <w:r>
        <w:t xml:space="preserve">(a) </w:t>
      </w:r>
      <w:r w:rsidR="00CB515C">
        <w:t>CPI</w:t>
      </w:r>
    </w:p>
    <w:p w14:paraId="1DB1C0AA" w14:textId="12292C77" w:rsidR="002E2FD4" w:rsidRDefault="002E2FD4" w:rsidP="002E2FD4">
      <w:pPr>
        <w:ind w:left="1080"/>
      </w:pPr>
      <w:r>
        <w:t xml:space="preserve">(b) </w:t>
      </w:r>
      <w:r w:rsidR="00CB515C">
        <w:t>Clock rate</w:t>
      </w:r>
    </w:p>
    <w:p w14:paraId="4738FFAA" w14:textId="0000F528" w:rsidR="002E2FD4" w:rsidRDefault="002E2FD4" w:rsidP="002E2FD4">
      <w:pPr>
        <w:tabs>
          <w:tab w:val="left" w:pos="1080"/>
        </w:tabs>
        <w:ind w:hanging="180"/>
      </w:pPr>
      <w:r>
        <w:t>(c)</w:t>
      </w:r>
      <w:r>
        <w:rPr>
          <w:i/>
          <w:iCs/>
        </w:rPr>
        <w:t xml:space="preserve"> </w:t>
      </w:r>
      <w:r w:rsidR="00CB515C">
        <w:t>MIPS</w:t>
      </w:r>
    </w:p>
    <w:p w14:paraId="70B508A7" w14:textId="77777777" w:rsidR="002E2FD4" w:rsidRDefault="002E2FD4" w:rsidP="002E2FD4">
      <w:pPr>
        <w:tabs>
          <w:tab w:val="left" w:pos="1440"/>
        </w:tabs>
        <w:rPr>
          <w:sz w:val="10"/>
          <w:szCs w:val="10"/>
        </w:rPr>
        <w:sectPr w:rsidR="002E2FD4">
          <w:type w:val="continuous"/>
          <w:pgSz w:w="12240" w:h="15840"/>
          <w:pgMar w:top="1440" w:right="1622" w:bottom="1440" w:left="1800" w:header="720" w:footer="720" w:gutter="0"/>
          <w:cols w:num="2" w:space="720"/>
          <w:docGrid w:linePitch="360"/>
        </w:sectPr>
      </w:pPr>
      <w:r>
        <w:t>(d) None of the above.</w:t>
      </w:r>
    </w:p>
    <w:p w14:paraId="6C19DE15" w14:textId="77777777" w:rsidR="002E2FD4" w:rsidRDefault="002E2FD4" w:rsidP="002E2FD4">
      <w:pPr>
        <w:rPr>
          <w:sz w:val="10"/>
          <w:szCs w:val="10"/>
        </w:rPr>
      </w:pPr>
    </w:p>
    <w:p w14:paraId="3769CFBA" w14:textId="497581FF" w:rsidR="002E2FD4" w:rsidRDefault="00CB515C" w:rsidP="002E2FD4">
      <w:pPr>
        <w:numPr>
          <w:ilvl w:val="1"/>
          <w:numId w:val="3"/>
        </w:numPr>
        <w:ind w:left="360"/>
        <w:sectPr w:rsidR="002E2FD4">
          <w:type w:val="continuous"/>
          <w:pgSz w:w="12240" w:h="15840"/>
          <w:pgMar w:top="1440" w:right="1622" w:bottom="1440" w:left="1800" w:header="720" w:footer="720" w:gutter="0"/>
          <w:cols w:space="720"/>
          <w:docGrid w:linePitch="360"/>
        </w:sectPr>
      </w:pPr>
      <w:r>
        <w:t>Which of the following are power reduction techniques</w:t>
      </w:r>
    </w:p>
    <w:p w14:paraId="7152F566" w14:textId="3D9E514C" w:rsidR="002E2FD4" w:rsidRDefault="002E2FD4" w:rsidP="002E2FD4">
      <w:pPr>
        <w:ind w:left="1080"/>
      </w:pPr>
      <w:r>
        <w:t xml:space="preserve">(a) </w:t>
      </w:r>
      <w:r w:rsidR="00CB515C">
        <w:t>Voltage scaling</w:t>
      </w:r>
    </w:p>
    <w:p w14:paraId="169D3A4D" w14:textId="1E00021D" w:rsidR="002E2FD4" w:rsidRDefault="002E2FD4" w:rsidP="002E2FD4">
      <w:pPr>
        <w:ind w:left="1080"/>
      </w:pPr>
      <w:r>
        <w:t xml:space="preserve">(b) </w:t>
      </w:r>
      <w:r w:rsidR="00CB515C">
        <w:t>Frequency scaling</w:t>
      </w:r>
    </w:p>
    <w:p w14:paraId="28D25359" w14:textId="75CFA619" w:rsidR="002E2FD4" w:rsidRDefault="002E2FD4" w:rsidP="002E2FD4">
      <w:r>
        <w:t xml:space="preserve">      (c) </w:t>
      </w:r>
      <w:r w:rsidR="00CB515C">
        <w:t>Increasing clock frequency</w:t>
      </w:r>
    </w:p>
    <w:p w14:paraId="27D439BA" w14:textId="77777777" w:rsidR="002E2FD4" w:rsidRDefault="002E2FD4" w:rsidP="002E2FD4">
      <w:pPr>
        <w:sectPr w:rsidR="002E2FD4">
          <w:type w:val="continuous"/>
          <w:pgSz w:w="12240" w:h="15840"/>
          <w:pgMar w:top="1440" w:right="1622" w:bottom="1440" w:left="1800" w:header="720" w:footer="720" w:gutter="0"/>
          <w:cols w:num="2" w:space="0"/>
          <w:docGrid w:linePitch="360"/>
        </w:sectPr>
      </w:pPr>
      <w:r>
        <w:t xml:space="preserve">      (d) None of the above.</w:t>
      </w:r>
    </w:p>
    <w:p w14:paraId="13B7577C" w14:textId="77777777" w:rsidR="002E2FD4" w:rsidRDefault="002E2FD4" w:rsidP="002E2FD4"/>
    <w:p w14:paraId="7BA3EB63" w14:textId="1EF3171D" w:rsidR="002E2FD4" w:rsidRDefault="00CB515C" w:rsidP="002E2FD4">
      <w:pPr>
        <w:numPr>
          <w:ilvl w:val="1"/>
          <w:numId w:val="3"/>
        </w:numPr>
        <w:ind w:left="360"/>
      </w:pPr>
      <w:r>
        <w:t>The Write Through scheme can be improved by:</w:t>
      </w:r>
    </w:p>
    <w:p w14:paraId="5A8A2FC5" w14:textId="4E40F5C3" w:rsidR="002E2FD4" w:rsidRDefault="002E2FD4" w:rsidP="002E2FD4">
      <w:pPr>
        <w:ind w:left="360" w:hanging="360"/>
      </w:pPr>
      <w:r>
        <w:t xml:space="preserve">       (a) </w:t>
      </w:r>
      <w:r w:rsidR="00CB515C">
        <w:t>Write Buffer</w:t>
      </w:r>
      <w:r>
        <w:t xml:space="preserve">        (b)  </w:t>
      </w:r>
      <w:r w:rsidR="00CB515C">
        <w:t>Critical Word first</w:t>
      </w:r>
      <w:r>
        <w:t xml:space="preserve">       (c)  </w:t>
      </w:r>
      <w:r w:rsidR="00725A00">
        <w:t>Write-back</w:t>
      </w:r>
      <w:r>
        <w:t xml:space="preserve">           (d)</w:t>
      </w:r>
      <w:r w:rsidR="00725A00">
        <w:t xml:space="preserve"> Dirty blocks</w:t>
      </w:r>
    </w:p>
    <w:p w14:paraId="02578DAF" w14:textId="77777777" w:rsidR="002E2FD4" w:rsidRDefault="002E2FD4" w:rsidP="002E2FD4">
      <w:pPr>
        <w:ind w:left="360" w:hanging="360"/>
      </w:pPr>
    </w:p>
    <w:p w14:paraId="73E32260" w14:textId="178E657D" w:rsidR="002E2FD4" w:rsidRDefault="00725A00" w:rsidP="002E2FD4">
      <w:pPr>
        <w:numPr>
          <w:ilvl w:val="1"/>
          <w:numId w:val="3"/>
        </w:numPr>
        <w:ind w:left="360"/>
        <w:sectPr w:rsidR="002E2FD4">
          <w:type w:val="continuous"/>
          <w:pgSz w:w="12240" w:h="15840"/>
          <w:pgMar w:top="1440" w:right="1622" w:bottom="1440" w:left="1800" w:header="720" w:footer="720" w:gutter="0"/>
          <w:cols w:space="720"/>
          <w:docGrid w:linePitch="360"/>
        </w:sectPr>
      </w:pPr>
      <w:r>
        <w:t>Which of the following can improve cache performance?</w:t>
      </w:r>
      <w:r w:rsidR="002E2FD4">
        <w:t xml:space="preserve">    </w:t>
      </w:r>
    </w:p>
    <w:p w14:paraId="6BAAB8BB" w14:textId="5DA0C540" w:rsidR="002E2FD4" w:rsidRDefault="002E2FD4" w:rsidP="002E2FD4">
      <w:pPr>
        <w:ind w:left="1080"/>
      </w:pPr>
      <w:r>
        <w:t xml:space="preserve">(a) </w:t>
      </w:r>
      <w:r w:rsidR="00725A00">
        <w:t>Smaller block size</w:t>
      </w:r>
      <w:r>
        <w:t xml:space="preserve">  (b) </w:t>
      </w:r>
      <w:r w:rsidR="00725A00">
        <w:t>Higher Associativity</w:t>
      </w:r>
      <w:r>
        <w:t xml:space="preserve"> (c)   </w:t>
      </w:r>
      <w:r w:rsidR="00725A00">
        <w:t>Multi-level Cache</w:t>
      </w:r>
      <w:r>
        <w:t xml:space="preserve">   (d)   </w:t>
      </w:r>
      <w:r w:rsidR="00725A00">
        <w:t>None of the above</w:t>
      </w:r>
    </w:p>
    <w:p w14:paraId="0F7DD872" w14:textId="77777777" w:rsidR="002E2FD4" w:rsidRDefault="002E2FD4" w:rsidP="002E2FD4">
      <w:pPr>
        <w:ind w:left="1080"/>
      </w:pPr>
    </w:p>
    <w:p w14:paraId="69E5404A" w14:textId="77777777" w:rsidR="002E2FD4" w:rsidRDefault="002E2FD4" w:rsidP="002E2FD4">
      <w:pPr>
        <w:sectPr w:rsidR="002E2FD4">
          <w:type w:val="continuous"/>
          <w:pgSz w:w="12240" w:h="15840"/>
          <w:pgMar w:top="1440" w:right="1622" w:bottom="1440" w:left="1800" w:header="720" w:footer="720" w:gutter="0"/>
          <w:cols w:space="720"/>
          <w:docGrid w:linePitch="360"/>
        </w:sectPr>
      </w:pPr>
    </w:p>
    <w:p w14:paraId="1AE03D8A" w14:textId="03B3D731" w:rsidR="002E2FD4" w:rsidRPr="00AE3395" w:rsidRDefault="0020579F" w:rsidP="002E2FD4">
      <w:pPr>
        <w:numPr>
          <w:ilvl w:val="1"/>
          <w:numId w:val="3"/>
        </w:numPr>
        <w:ind w:left="0" w:firstLine="0"/>
      </w:pPr>
      <w:r>
        <w:t>The main advantages of merging write buffer optimization is</w:t>
      </w:r>
    </w:p>
    <w:p w14:paraId="27A584C4" w14:textId="540EACB7" w:rsidR="002E2FD4" w:rsidRPr="00AE3395" w:rsidRDefault="002E2FD4" w:rsidP="002E2FD4">
      <w:r w:rsidRPr="00AE3395">
        <w:t xml:space="preserve">                 (a) </w:t>
      </w:r>
      <w:r w:rsidR="0020579F">
        <w:t>reduces hit-time</w:t>
      </w:r>
      <w:r w:rsidRPr="00AE3395">
        <w:rPr>
          <w:i/>
        </w:rPr>
        <w:t xml:space="preserve"> </w:t>
      </w:r>
    </w:p>
    <w:p w14:paraId="13E31E6F" w14:textId="12A6A5B1" w:rsidR="002E2FD4" w:rsidRPr="00AE3395" w:rsidRDefault="002E2FD4" w:rsidP="002E2FD4">
      <w:r w:rsidRPr="00AE3395">
        <w:t xml:space="preserve">                 (b) </w:t>
      </w:r>
      <w:r w:rsidR="0020579F">
        <w:t>reduces miss penalty</w:t>
      </w:r>
    </w:p>
    <w:p w14:paraId="0B1349E4" w14:textId="151E0B88" w:rsidR="002E2FD4" w:rsidRPr="00AE3395" w:rsidRDefault="002E2FD4" w:rsidP="002E2FD4">
      <w:r w:rsidRPr="00AE3395">
        <w:t xml:space="preserve">                 (c) </w:t>
      </w:r>
      <w:r w:rsidR="0020579F">
        <w:t>reduces miss rate</w:t>
      </w:r>
    </w:p>
    <w:p w14:paraId="7E0660D4" w14:textId="463B3250" w:rsidR="002E2FD4" w:rsidRPr="00AE3395" w:rsidRDefault="002E2FD4" w:rsidP="002E2FD4">
      <w:pPr>
        <w:rPr>
          <w:i/>
        </w:rPr>
      </w:pPr>
      <w:r w:rsidRPr="00AE3395">
        <w:t xml:space="preserve"> </w:t>
      </w:r>
      <w:r w:rsidRPr="00AE3395">
        <w:tab/>
        <w:t xml:space="preserve">     (d) </w:t>
      </w:r>
      <w:r w:rsidR="0020579F">
        <w:t>none of the above</w:t>
      </w:r>
      <w:r w:rsidRPr="00AE3395">
        <w:t>.</w:t>
      </w:r>
    </w:p>
    <w:p w14:paraId="55BD9D46" w14:textId="77777777" w:rsidR="002E2FD4" w:rsidRPr="00AE3395" w:rsidRDefault="002E2FD4" w:rsidP="002E2FD4">
      <w:pPr>
        <w:rPr>
          <w:i/>
        </w:rPr>
      </w:pPr>
    </w:p>
    <w:p w14:paraId="664774CC" w14:textId="27D1EB20" w:rsidR="002E2FD4" w:rsidRDefault="0020579F" w:rsidP="002E2FD4">
      <w:pPr>
        <w:numPr>
          <w:ilvl w:val="1"/>
          <w:numId w:val="3"/>
        </w:numPr>
        <w:ind w:left="0" w:firstLine="0"/>
        <w:rPr>
          <w:i/>
        </w:rPr>
      </w:pPr>
      <w:r>
        <w:t>Which of the following page replacement algorithm is popular in processors?</w:t>
      </w:r>
      <w:r w:rsidR="002E2FD4">
        <w:t xml:space="preserve"> </w:t>
      </w:r>
    </w:p>
    <w:p w14:paraId="5E58A54D" w14:textId="2A3A7EC4" w:rsidR="002E2FD4" w:rsidRPr="0020579F" w:rsidRDefault="002E2FD4" w:rsidP="002E2FD4">
      <w:pPr>
        <w:ind w:left="1080"/>
      </w:pPr>
      <w:r w:rsidRPr="0020579F">
        <w:rPr>
          <w:i/>
        </w:rPr>
        <w:lastRenderedPageBreak/>
        <w:t xml:space="preserve">(a) </w:t>
      </w:r>
      <w:r w:rsidR="0020579F">
        <w:t>Least Recently Used</w:t>
      </w:r>
      <w:r w:rsidRPr="0020579F">
        <w:t xml:space="preserve">  (b) </w:t>
      </w:r>
      <w:r w:rsidRPr="0020579F">
        <w:rPr>
          <w:i/>
        </w:rPr>
        <w:t xml:space="preserve"> </w:t>
      </w:r>
      <w:r w:rsidR="0020579F" w:rsidRPr="0020579F">
        <w:rPr>
          <w:i/>
        </w:rPr>
        <w:t xml:space="preserve">Random </w:t>
      </w:r>
      <w:r w:rsidRPr="0020579F">
        <w:rPr>
          <w:i/>
        </w:rPr>
        <w:t xml:space="preserve"> </w:t>
      </w:r>
      <w:r w:rsidRPr="0020579F">
        <w:t xml:space="preserve">(c)   </w:t>
      </w:r>
      <w:r w:rsidR="0020579F">
        <w:t>Most Recently Used</w:t>
      </w:r>
      <w:r w:rsidRPr="0020579F">
        <w:t xml:space="preserve">   (d) </w:t>
      </w:r>
      <w:r w:rsidR="0020579F">
        <w:t>None of the Above.</w:t>
      </w:r>
    </w:p>
    <w:p w14:paraId="09CA6A18" w14:textId="77777777" w:rsidR="002E2FD4" w:rsidRPr="0020579F" w:rsidRDefault="002E2FD4" w:rsidP="002E2FD4">
      <w:r w:rsidRPr="0020579F">
        <w:t xml:space="preserve"> </w:t>
      </w:r>
    </w:p>
    <w:p w14:paraId="3554DC82" w14:textId="3A5E9D75" w:rsidR="002E2FD4" w:rsidRDefault="0020579F" w:rsidP="002E2FD4">
      <w:pPr>
        <w:numPr>
          <w:ilvl w:val="1"/>
          <w:numId w:val="3"/>
        </w:numPr>
        <w:ind w:left="720" w:hanging="720"/>
      </w:pPr>
      <w:r>
        <w:t>To keep page table size under control, we can use</w:t>
      </w:r>
    </w:p>
    <w:p w14:paraId="139C2D23" w14:textId="4582E8F2" w:rsidR="002E2FD4" w:rsidRDefault="002E2FD4" w:rsidP="002E2FD4">
      <w:pPr>
        <w:ind w:left="720" w:hanging="720"/>
      </w:pPr>
      <w:r>
        <w:t xml:space="preserve">            (a) </w:t>
      </w:r>
      <w:r w:rsidR="0020579F">
        <w:t xml:space="preserve">Larger Virtual Address </w:t>
      </w:r>
      <w:r>
        <w:t xml:space="preserve">(b) </w:t>
      </w:r>
      <w:r w:rsidR="0020579F">
        <w:t>Multi-level Page Table</w:t>
      </w:r>
      <w:r>
        <w:t xml:space="preserve"> (c)</w:t>
      </w:r>
      <w:r w:rsidR="0020579F">
        <w:t xml:space="preserve"> Large physical address</w:t>
      </w:r>
      <w:r>
        <w:t xml:space="preserve">  </w:t>
      </w:r>
      <w:r w:rsidR="0020579F">
        <w:t xml:space="preserve"> </w:t>
      </w:r>
      <w:r>
        <w:t>(d) None of the above.</w:t>
      </w:r>
    </w:p>
    <w:p w14:paraId="6312294E" w14:textId="77777777" w:rsidR="002E2FD4" w:rsidRDefault="002E2FD4" w:rsidP="002E2FD4"/>
    <w:p w14:paraId="4AC772FF" w14:textId="4DB7C715" w:rsidR="002E2FD4" w:rsidRDefault="003664E9" w:rsidP="002E2FD4">
      <w:pPr>
        <w:numPr>
          <w:ilvl w:val="1"/>
          <w:numId w:val="3"/>
        </w:numPr>
        <w:ind w:left="720" w:hanging="720"/>
      </w:pPr>
      <w:r>
        <w:t>In an in-order processor, the following hazards are not an issue:</w:t>
      </w:r>
    </w:p>
    <w:p w14:paraId="60937C6C" w14:textId="22B52B4B" w:rsidR="002E2FD4" w:rsidRDefault="002E2FD4" w:rsidP="002E2FD4">
      <w:pPr>
        <w:ind w:left="720" w:hanging="720"/>
        <w:rPr>
          <w:i/>
        </w:rPr>
      </w:pPr>
      <w:r>
        <w:t xml:space="preserve">                (a)  </w:t>
      </w:r>
      <w:r w:rsidR="003664E9">
        <w:rPr>
          <w:rFonts w:ascii="Ubuntu" w:hAnsi="Ubuntu" w:cs="Ubuntu"/>
        </w:rPr>
        <w:t>RAW</w:t>
      </w:r>
      <w:r>
        <w:t xml:space="preserve">        (b)   </w:t>
      </w:r>
      <w:r w:rsidR="003664E9">
        <w:rPr>
          <w:rFonts w:ascii="Ubuntu" w:hAnsi="Ubuntu" w:cs="Ubuntu"/>
        </w:rPr>
        <w:t>WAW</w:t>
      </w:r>
      <w:r>
        <w:t xml:space="preserve">            (c)   </w:t>
      </w:r>
      <w:r w:rsidR="003664E9">
        <w:t>WAR</w:t>
      </w:r>
      <w:r>
        <w:t xml:space="preserve">                    (d) </w:t>
      </w:r>
      <w:r w:rsidR="003664E9">
        <w:t xml:space="preserve"> None of the above.</w:t>
      </w:r>
      <w:r>
        <w:t xml:space="preserve"> </w:t>
      </w:r>
    </w:p>
    <w:p w14:paraId="013889D3" w14:textId="77777777" w:rsidR="002E2FD4" w:rsidRDefault="002E2FD4" w:rsidP="002E2FD4"/>
    <w:p w14:paraId="710C1541" w14:textId="21BFBAD2" w:rsidR="002E2FD4" w:rsidRDefault="003664E9" w:rsidP="002E2FD4">
      <w:pPr>
        <w:numPr>
          <w:ilvl w:val="1"/>
          <w:numId w:val="3"/>
        </w:numPr>
        <w:ind w:left="720" w:hanging="720"/>
      </w:pPr>
      <w:r>
        <w:t>The drawbacks of loop unrolling is/are:</w:t>
      </w:r>
    </w:p>
    <w:p w14:paraId="779841E4" w14:textId="4ACCE9DB" w:rsidR="002E2FD4" w:rsidRDefault="002E2FD4" w:rsidP="002E2FD4">
      <w:pPr>
        <w:ind w:left="720" w:hanging="720"/>
      </w:pPr>
      <w:r>
        <w:t xml:space="preserve">                (a) </w:t>
      </w:r>
      <w:r w:rsidR="003664E9">
        <w:t>register shortfall</w:t>
      </w:r>
      <w:r>
        <w:t xml:space="preserve">   (b) </w:t>
      </w:r>
      <w:r w:rsidR="003664E9">
        <w:t>decrease in code size</w:t>
      </w:r>
      <w:r>
        <w:t xml:space="preserve">  (c) </w:t>
      </w:r>
      <w:r w:rsidR="003664E9">
        <w:t xml:space="preserve">some </w:t>
      </w:r>
      <w:proofErr w:type="spellStart"/>
      <w:r w:rsidR="003664E9">
        <w:t>ld</w:t>
      </w:r>
      <w:proofErr w:type="spellEnd"/>
      <w:r w:rsidR="003664E9">
        <w:t>/</w:t>
      </w:r>
      <w:proofErr w:type="spellStart"/>
      <w:r w:rsidR="003664E9">
        <w:t>sd</w:t>
      </w:r>
      <w:proofErr w:type="spellEnd"/>
      <w:r w:rsidR="003664E9">
        <w:t xml:space="preserve"> instruction dependences cannot be identified</w:t>
      </w:r>
      <w:r>
        <w:t xml:space="preserve">  (d) None of the above.</w:t>
      </w:r>
    </w:p>
    <w:p w14:paraId="48F82E34" w14:textId="77777777" w:rsidR="002E2FD4" w:rsidRDefault="002E2FD4" w:rsidP="002E2FD4"/>
    <w:p w14:paraId="74116C56" w14:textId="1DCBEEDD" w:rsidR="002E2FD4" w:rsidRDefault="00BE04B7" w:rsidP="002E2FD4">
      <w:pPr>
        <w:numPr>
          <w:ilvl w:val="1"/>
          <w:numId w:val="3"/>
        </w:numPr>
        <w:ind w:left="720" w:hanging="720"/>
      </w:pPr>
      <w:r>
        <w:t>Assuming a</w:t>
      </w:r>
      <w:r w:rsidR="00D63017">
        <w:t xml:space="preserve">n in-order </w:t>
      </w:r>
      <w:r>
        <w:t>pipeline with data forwarding, the following code has:</w:t>
      </w:r>
    </w:p>
    <w:p w14:paraId="5B760B36" w14:textId="5A228A7E" w:rsidR="002E2FD4" w:rsidRDefault="002E2FD4" w:rsidP="002E2FD4">
      <w:pPr>
        <w:ind w:left="720" w:hanging="720"/>
      </w:pPr>
      <w:r>
        <w:t xml:space="preserve">                (a) </w:t>
      </w:r>
      <w:r w:rsidR="00BE04B7">
        <w:t>data hazard</w:t>
      </w:r>
      <w:r>
        <w:t xml:space="preserve"> (b) </w:t>
      </w:r>
      <w:r w:rsidR="00BE04B7">
        <w:t>control hazard</w:t>
      </w:r>
      <w:r>
        <w:t xml:space="preserve"> (c) </w:t>
      </w:r>
      <w:r w:rsidR="00BE04B7">
        <w:t>structural hazard</w:t>
      </w:r>
      <w:r w:rsidR="002C5A3D">
        <w:t xml:space="preserve"> </w:t>
      </w:r>
      <w:r>
        <w:t>(d) None of the above.</w:t>
      </w:r>
    </w:p>
    <w:p w14:paraId="3F4849C8" w14:textId="4A08374D" w:rsidR="00812987" w:rsidRPr="00BE04B7" w:rsidRDefault="00BE04B7">
      <w:pPr>
        <w:rPr>
          <w:iCs/>
        </w:rPr>
      </w:pPr>
      <w:r>
        <w:rPr>
          <w:iCs/>
        </w:rPr>
        <w:tab/>
      </w:r>
    </w:p>
    <w:p w14:paraId="1050F868" w14:textId="2E78BADF" w:rsidR="00D63017" w:rsidRPr="00D63017" w:rsidRDefault="00D63017" w:rsidP="00D63017">
      <w:pPr>
        <w:ind w:firstLine="720"/>
        <w:rPr>
          <w:iCs/>
        </w:rPr>
      </w:pPr>
      <w:r w:rsidRPr="00D63017">
        <w:rPr>
          <w:iCs/>
        </w:rPr>
        <w:t>Loop:</w:t>
      </w:r>
      <w:r w:rsidRPr="00D63017">
        <w:rPr>
          <w:iCs/>
        </w:rPr>
        <w:tab/>
      </w:r>
      <w:proofErr w:type="spellStart"/>
      <w:r w:rsidRPr="00D63017">
        <w:rPr>
          <w:iCs/>
        </w:rPr>
        <w:t>fld</w:t>
      </w:r>
      <w:proofErr w:type="spellEnd"/>
      <w:r w:rsidRPr="00D63017">
        <w:rPr>
          <w:iCs/>
        </w:rPr>
        <w:tab/>
        <w:t>f0, 0(x1)</w:t>
      </w:r>
    </w:p>
    <w:p w14:paraId="4939764E" w14:textId="33F6EEFA" w:rsidR="00D63017" w:rsidRPr="00D63017" w:rsidRDefault="00D63017" w:rsidP="00D63017">
      <w:pPr>
        <w:rPr>
          <w:iCs/>
        </w:rPr>
      </w:pPr>
      <w:r w:rsidRPr="00D63017">
        <w:rPr>
          <w:iCs/>
        </w:rPr>
        <w:tab/>
      </w:r>
      <w:r w:rsidRPr="00D63017">
        <w:rPr>
          <w:iCs/>
        </w:rPr>
        <w:tab/>
      </w:r>
      <w:proofErr w:type="spellStart"/>
      <w:r w:rsidRPr="00D63017">
        <w:rPr>
          <w:iCs/>
        </w:rPr>
        <w:t>fadd.d</w:t>
      </w:r>
      <w:proofErr w:type="spellEnd"/>
      <w:r w:rsidRPr="00D63017">
        <w:rPr>
          <w:iCs/>
        </w:rPr>
        <w:t xml:space="preserve"> </w:t>
      </w:r>
      <w:r w:rsidRPr="00D63017">
        <w:rPr>
          <w:iCs/>
        </w:rPr>
        <w:tab/>
        <w:t>f4, f0, f2</w:t>
      </w:r>
    </w:p>
    <w:p w14:paraId="3C7C682D" w14:textId="77777777" w:rsidR="00D63017" w:rsidRPr="00D63017" w:rsidRDefault="00D63017" w:rsidP="00D63017">
      <w:pPr>
        <w:rPr>
          <w:iCs/>
        </w:rPr>
      </w:pPr>
      <w:r w:rsidRPr="00D63017">
        <w:rPr>
          <w:iCs/>
        </w:rPr>
        <w:tab/>
      </w:r>
      <w:r w:rsidRPr="00D63017">
        <w:rPr>
          <w:iCs/>
        </w:rPr>
        <w:tab/>
      </w:r>
      <w:proofErr w:type="spellStart"/>
      <w:r w:rsidRPr="00D63017">
        <w:rPr>
          <w:iCs/>
        </w:rPr>
        <w:t>fsd</w:t>
      </w:r>
      <w:proofErr w:type="spellEnd"/>
      <w:r w:rsidRPr="00D63017">
        <w:rPr>
          <w:iCs/>
        </w:rPr>
        <w:t xml:space="preserve"> </w:t>
      </w:r>
      <w:r w:rsidRPr="00D63017">
        <w:rPr>
          <w:iCs/>
        </w:rPr>
        <w:tab/>
        <w:t>f4, 0(x1)</w:t>
      </w:r>
    </w:p>
    <w:p w14:paraId="0BB55806" w14:textId="77777777" w:rsidR="00D63017" w:rsidRPr="00D63017" w:rsidRDefault="00D63017" w:rsidP="00D63017">
      <w:pPr>
        <w:rPr>
          <w:iCs/>
        </w:rPr>
      </w:pPr>
      <w:r w:rsidRPr="00D63017">
        <w:rPr>
          <w:iCs/>
        </w:rPr>
        <w:tab/>
      </w:r>
      <w:r w:rsidRPr="00D63017">
        <w:rPr>
          <w:iCs/>
        </w:rPr>
        <w:tab/>
      </w:r>
      <w:proofErr w:type="spellStart"/>
      <w:r w:rsidRPr="00D63017">
        <w:rPr>
          <w:iCs/>
        </w:rPr>
        <w:t>addi</w:t>
      </w:r>
      <w:proofErr w:type="spellEnd"/>
      <w:r w:rsidRPr="00D63017">
        <w:rPr>
          <w:iCs/>
        </w:rPr>
        <w:t xml:space="preserve"> </w:t>
      </w:r>
      <w:r w:rsidRPr="00D63017">
        <w:rPr>
          <w:iCs/>
        </w:rPr>
        <w:tab/>
        <w:t>x1, x1, -8</w:t>
      </w:r>
    </w:p>
    <w:p w14:paraId="5127C9F8" w14:textId="46FE9135" w:rsidR="00A61AFE" w:rsidRPr="00BE04B7" w:rsidRDefault="00D63017" w:rsidP="00D63017">
      <w:pPr>
        <w:rPr>
          <w:iCs/>
        </w:rPr>
      </w:pPr>
      <w:r w:rsidRPr="00D63017">
        <w:rPr>
          <w:iCs/>
        </w:rPr>
        <w:tab/>
      </w:r>
      <w:r w:rsidRPr="00D63017">
        <w:rPr>
          <w:iCs/>
        </w:rPr>
        <w:tab/>
      </w:r>
      <w:proofErr w:type="spellStart"/>
      <w:r w:rsidRPr="00D63017">
        <w:rPr>
          <w:iCs/>
        </w:rPr>
        <w:t>bne</w:t>
      </w:r>
      <w:proofErr w:type="spellEnd"/>
      <w:r w:rsidRPr="00D63017">
        <w:rPr>
          <w:iCs/>
        </w:rPr>
        <w:t xml:space="preserve"> </w:t>
      </w:r>
      <w:r w:rsidRPr="00D63017">
        <w:rPr>
          <w:iCs/>
        </w:rPr>
        <w:tab/>
        <w:t>x1, x2, Loop</w:t>
      </w:r>
    </w:p>
    <w:p w14:paraId="66B85E58" w14:textId="77777777" w:rsidR="00BE04B7" w:rsidRDefault="00BE04B7">
      <w:pPr>
        <w:rPr>
          <w:i/>
        </w:rPr>
      </w:pPr>
    </w:p>
    <w:p w14:paraId="44534A9D" w14:textId="0D426C39" w:rsidR="00386FE7" w:rsidRPr="00386FE7" w:rsidRDefault="00D63017" w:rsidP="00BD4EAE">
      <w:pPr>
        <w:numPr>
          <w:ilvl w:val="0"/>
          <w:numId w:val="3"/>
        </w:numPr>
        <w:rPr>
          <w:b/>
          <w:bCs/>
        </w:rPr>
      </w:pPr>
      <w:r>
        <w:rPr>
          <w:b/>
          <w:bCs/>
        </w:rPr>
        <w:t>Technology Trends, Performance Measurement</w:t>
      </w:r>
    </w:p>
    <w:p w14:paraId="56CC0731" w14:textId="77777777" w:rsidR="00A61AFE" w:rsidRDefault="00A61AFE">
      <w:pPr>
        <w:rPr>
          <w:szCs w:val="22"/>
        </w:rPr>
      </w:pPr>
    </w:p>
    <w:p w14:paraId="29141FD9" w14:textId="77777777" w:rsidR="00B3324C" w:rsidRPr="00B3324C" w:rsidRDefault="00B3324C" w:rsidP="00B3324C">
      <w:pPr>
        <w:pStyle w:val="ListParagraph"/>
        <w:numPr>
          <w:ilvl w:val="1"/>
          <w:numId w:val="3"/>
        </w:numPr>
      </w:pPr>
      <w:r w:rsidRPr="00B3324C">
        <w:rPr>
          <w:szCs w:val="22"/>
        </w:rPr>
        <w:t>(4 pts) Describe briefly how the following ISA works?</w:t>
      </w:r>
      <w:r w:rsidRPr="00B3324C">
        <w:rPr>
          <w:szCs w:val="22"/>
        </w:rPr>
        <w:br/>
        <w:t>Stack, Accumulator, Register-memory, register-register. (No need of a figure)</w:t>
      </w:r>
    </w:p>
    <w:p w14:paraId="4E6A9C82" w14:textId="6B782FED" w:rsidR="00104EBA" w:rsidRPr="00104EBA" w:rsidRDefault="00104EBA" w:rsidP="00B3324C">
      <w:pPr>
        <w:pStyle w:val="ListParagraph"/>
        <w:numPr>
          <w:ilvl w:val="1"/>
          <w:numId w:val="3"/>
        </w:numPr>
      </w:pPr>
      <w:r>
        <w:rPr>
          <w:szCs w:val="22"/>
        </w:rPr>
        <w:t>Calculate the effective CPI for a RISC-V CPU.  Assume the following: All ALU Operations – 1 clock cycle, Loads – 5 cycles, stores – 3 cycles, branches taken – 5 branches not taken – 3, jumps – 3</w:t>
      </w:r>
    </w:p>
    <w:p w14:paraId="35894C7E" w14:textId="77777777" w:rsidR="00104EBA" w:rsidRDefault="00104EBA" w:rsidP="00104EBA">
      <w:pPr>
        <w:pStyle w:val="ListParagraph"/>
        <w:ind w:left="1440"/>
        <w:rPr>
          <w:szCs w:val="22"/>
        </w:rPr>
      </w:pPr>
      <w:r>
        <w:rPr>
          <w:szCs w:val="22"/>
        </w:rPr>
        <w:t>The benchmark data is:</w:t>
      </w:r>
    </w:p>
    <w:p w14:paraId="73B8933E" w14:textId="593161ED" w:rsidR="00A61AFE" w:rsidRPr="00B3324C" w:rsidRDefault="00104EBA" w:rsidP="00104EBA">
      <w:pPr>
        <w:pStyle w:val="ListParagraph"/>
        <w:ind w:left="1440"/>
      </w:pPr>
      <w:proofErr w:type="spellStart"/>
      <w:r>
        <w:rPr>
          <w:szCs w:val="22"/>
        </w:rPr>
        <w:t>Gcc</w:t>
      </w:r>
      <w:proofErr w:type="spellEnd"/>
      <w:r>
        <w:rPr>
          <w:szCs w:val="22"/>
        </w:rPr>
        <w:t>: 17% loads, 23% stores, 20% branches, 4% jumps, ALU operations – rest.</w:t>
      </w:r>
      <w:r w:rsidR="00B3324C" w:rsidRPr="00B3324C">
        <w:rPr>
          <w:szCs w:val="22"/>
        </w:rPr>
        <w:br/>
      </w:r>
    </w:p>
    <w:p w14:paraId="0AF5B46D" w14:textId="77777777" w:rsidR="00A61AFE" w:rsidRDefault="00A61AFE">
      <w:pPr>
        <w:rPr>
          <w:szCs w:val="22"/>
        </w:rPr>
      </w:pPr>
    </w:p>
    <w:p w14:paraId="0F1779AA" w14:textId="77777777" w:rsidR="00A61AFE" w:rsidRDefault="00A61AFE">
      <w:pPr>
        <w:rPr>
          <w:szCs w:val="22"/>
        </w:rPr>
      </w:pPr>
    </w:p>
    <w:p w14:paraId="12A32DDA" w14:textId="77777777" w:rsidR="00A61AFE" w:rsidRDefault="00A61AFE">
      <w:pPr>
        <w:rPr>
          <w:szCs w:val="22"/>
        </w:rPr>
      </w:pPr>
    </w:p>
    <w:p w14:paraId="1922B56D" w14:textId="77777777" w:rsidR="00A61AFE" w:rsidRDefault="00A61AFE">
      <w:pPr>
        <w:rPr>
          <w:szCs w:val="22"/>
        </w:rPr>
      </w:pPr>
    </w:p>
    <w:p w14:paraId="6396D709" w14:textId="77777777" w:rsidR="00A61AFE" w:rsidRDefault="00A61AFE">
      <w:pPr>
        <w:rPr>
          <w:szCs w:val="22"/>
        </w:rPr>
      </w:pPr>
    </w:p>
    <w:p w14:paraId="2CC45634" w14:textId="77777777" w:rsidR="00A61AFE" w:rsidRDefault="00A61AFE">
      <w:pPr>
        <w:rPr>
          <w:szCs w:val="22"/>
        </w:rPr>
      </w:pPr>
    </w:p>
    <w:p w14:paraId="032BCBE1" w14:textId="77777777" w:rsidR="00A61AFE" w:rsidRDefault="00A61AFE">
      <w:pPr>
        <w:rPr>
          <w:szCs w:val="22"/>
        </w:rPr>
      </w:pPr>
    </w:p>
    <w:p w14:paraId="4239390D" w14:textId="77777777" w:rsidR="00A61AFE" w:rsidRDefault="00A61AFE">
      <w:pPr>
        <w:rPr>
          <w:szCs w:val="22"/>
        </w:rPr>
      </w:pPr>
    </w:p>
    <w:p w14:paraId="284E780D" w14:textId="77777777" w:rsidR="00A61AFE" w:rsidRDefault="00A61AFE">
      <w:pPr>
        <w:rPr>
          <w:szCs w:val="22"/>
        </w:rPr>
      </w:pPr>
    </w:p>
    <w:p w14:paraId="65604A69" w14:textId="77777777" w:rsidR="00A61AFE" w:rsidRDefault="00A61AFE">
      <w:pPr>
        <w:rPr>
          <w:szCs w:val="22"/>
        </w:rPr>
      </w:pPr>
    </w:p>
    <w:p w14:paraId="3A13871F" w14:textId="77777777" w:rsidR="00A61AFE" w:rsidRDefault="00A61AFE">
      <w:pPr>
        <w:rPr>
          <w:szCs w:val="22"/>
        </w:rPr>
      </w:pPr>
    </w:p>
    <w:p w14:paraId="1A337619" w14:textId="77777777" w:rsidR="00A61AFE" w:rsidRDefault="00A61AFE">
      <w:pPr>
        <w:rPr>
          <w:szCs w:val="22"/>
        </w:rPr>
      </w:pPr>
    </w:p>
    <w:p w14:paraId="43465BA6" w14:textId="77777777" w:rsidR="00A61AFE" w:rsidRDefault="00A61AFE">
      <w:pPr>
        <w:rPr>
          <w:szCs w:val="22"/>
        </w:rPr>
      </w:pPr>
    </w:p>
    <w:p w14:paraId="7D36BC7A" w14:textId="77777777" w:rsidR="00A61AFE" w:rsidRDefault="00A61AFE">
      <w:pPr>
        <w:rPr>
          <w:szCs w:val="22"/>
        </w:rPr>
      </w:pPr>
    </w:p>
    <w:p w14:paraId="37E997F8" w14:textId="77777777" w:rsidR="00A61AFE" w:rsidRDefault="00A61AFE">
      <w:pPr>
        <w:rPr>
          <w:szCs w:val="22"/>
        </w:rPr>
      </w:pPr>
    </w:p>
    <w:p w14:paraId="1777E47B" w14:textId="77777777" w:rsidR="00A61AFE" w:rsidRDefault="00A61AFE">
      <w:pPr>
        <w:rPr>
          <w:szCs w:val="22"/>
        </w:rPr>
      </w:pPr>
    </w:p>
    <w:p w14:paraId="6D84FEEC" w14:textId="77777777" w:rsidR="00A61AFE" w:rsidRDefault="00A61AFE">
      <w:pPr>
        <w:rPr>
          <w:szCs w:val="22"/>
        </w:rPr>
      </w:pPr>
    </w:p>
    <w:p w14:paraId="2234A570" w14:textId="77777777" w:rsidR="00A61AFE" w:rsidRDefault="00A61AFE">
      <w:pPr>
        <w:rPr>
          <w:szCs w:val="22"/>
        </w:rPr>
      </w:pPr>
    </w:p>
    <w:p w14:paraId="58BB7D59" w14:textId="77777777" w:rsidR="00A61AFE" w:rsidRDefault="00A61AFE">
      <w:pPr>
        <w:rPr>
          <w:szCs w:val="22"/>
        </w:rPr>
      </w:pPr>
    </w:p>
    <w:p w14:paraId="2BC499FF" w14:textId="77777777" w:rsidR="00A61AFE" w:rsidRDefault="00A61AFE">
      <w:pPr>
        <w:rPr>
          <w:szCs w:val="22"/>
        </w:rPr>
      </w:pPr>
    </w:p>
    <w:p w14:paraId="30549D3C" w14:textId="77777777" w:rsidR="00A61AFE" w:rsidRDefault="00F66D78">
      <w:pPr>
        <w:rPr>
          <w:sz w:val="28"/>
          <w:szCs w:val="22"/>
        </w:rPr>
      </w:pPr>
      <w:r>
        <w:rPr>
          <w:szCs w:val="22"/>
        </w:rPr>
        <w:tab/>
      </w:r>
    </w:p>
    <w:p w14:paraId="3920D938" w14:textId="77777777" w:rsidR="00A61AFE" w:rsidRDefault="00A61AFE">
      <w:pPr>
        <w:rPr>
          <w:sz w:val="28"/>
          <w:szCs w:val="22"/>
        </w:rPr>
      </w:pPr>
    </w:p>
    <w:p w14:paraId="3C3A0BB1" w14:textId="77777777" w:rsidR="00A61AFE" w:rsidRDefault="00F66D78">
      <w:pPr>
        <w:tabs>
          <w:tab w:val="left" w:pos="3600"/>
        </w:tabs>
        <w:autoSpaceDE w:val="0"/>
      </w:pPr>
      <w:r>
        <w:rPr>
          <w:szCs w:val="22"/>
        </w:rPr>
        <w:t xml:space="preserve">  </w:t>
      </w:r>
    </w:p>
    <w:p w14:paraId="42256DC9" w14:textId="1BDEE218" w:rsidR="005B2088" w:rsidRDefault="005B2088">
      <w:pPr>
        <w:pageBreakBefore/>
        <w:numPr>
          <w:ilvl w:val="0"/>
          <w:numId w:val="3"/>
        </w:numPr>
      </w:pPr>
      <w:r>
        <w:rPr>
          <w:b/>
          <w:bCs/>
        </w:rPr>
        <w:lastRenderedPageBreak/>
        <w:t xml:space="preserve">Memory Hierarchy </w:t>
      </w:r>
      <w:r>
        <w:rPr>
          <w:b/>
          <w:bCs/>
        </w:rPr>
        <w:br/>
      </w:r>
      <w:r>
        <w:t xml:space="preserve">(4 pts) </w:t>
      </w:r>
      <w:r w:rsidRPr="005B2088">
        <w:t xml:space="preserve">Briefly (in 2-3 sentences each) describe </w:t>
      </w:r>
      <w:r>
        <w:rPr>
          <w:b/>
          <w:bCs/>
        </w:rPr>
        <w:t xml:space="preserve">any four </w:t>
      </w:r>
      <w:r w:rsidRPr="005B2088">
        <w:t>advanced cache optimization techniques</w:t>
      </w:r>
      <w:r>
        <w:t>.</w:t>
      </w:r>
    </w:p>
    <w:p w14:paraId="703CC321" w14:textId="3427C3F4" w:rsidR="00A61AFE" w:rsidRDefault="005B2088" w:rsidP="005B2088">
      <w:pPr>
        <w:ind w:left="1080"/>
      </w:pPr>
      <w:r>
        <w:t>(6 pts) A Cache acts as a filter.  For example, for every 1000 instructions of a program, an average of 20 memory accesses may exhibit low enough locality that they cannot be services by a 2 MB cache.  The 2MB cache is said to have an MPKI (misses per thousand instructions) of 20, and this will be largely true regardless of the smaller caches that precede the 2MB cache.  Assume the following cache/latency/MPKI values: 32KB/1/100, 128/2/80, 512KB/4/50, 2MB/8/40, 8MB/1/10.  Assume that accessing the off-chip memory system requires 200 cycles on average.  For the following cache configuration, calculate the average time spent accessing the cache hierarchy: 32KB L1; 8 MB L2; off-chip memory.</w:t>
      </w:r>
    </w:p>
    <w:p w14:paraId="6616C24C" w14:textId="77777777" w:rsidR="00A61AFE" w:rsidRDefault="00A61AFE"/>
    <w:p w14:paraId="1228BA73" w14:textId="77777777" w:rsidR="00A61AFE" w:rsidRDefault="00A61AFE"/>
    <w:p w14:paraId="3F858347" w14:textId="77777777" w:rsidR="00A61AFE" w:rsidRDefault="00A61AFE"/>
    <w:p w14:paraId="10660B01" w14:textId="15D2E2F6" w:rsidR="00E845D9" w:rsidRDefault="00F66D78" w:rsidP="00BD4EAE">
      <w:pPr>
        <w:pageBreakBefore/>
      </w:pPr>
      <w:r>
        <w:lastRenderedPageBreak/>
        <w:t xml:space="preserve">V. </w:t>
      </w:r>
      <w:r w:rsidR="00572408">
        <w:t xml:space="preserve"> </w:t>
      </w:r>
      <w:r w:rsidR="00BD4EAE">
        <w:t>Basic Pipelining and RISC-V architecture</w:t>
      </w:r>
      <w:r w:rsidR="00572408">
        <w:br/>
      </w:r>
      <w:r w:rsidR="00BD4EAE">
        <w:t>(6 pts) A. Suppose the branch frequencies (as percentages of all instructions) is as follows:</w:t>
      </w:r>
      <w:r w:rsidR="00BD4EAE">
        <w:br/>
        <w:t>Conditional Branches: 15%</w:t>
      </w:r>
      <w:r w:rsidR="00BD4EAE">
        <w:tab/>
        <w:t>Jumps/Calls: 1%     Taken Conditional Branches: 60% Taken</w:t>
      </w:r>
      <w:r w:rsidR="00BD4EAE">
        <w:br/>
        <w:t>We are examining a 4-stage pipeline where the branch is resolved at the end of the second cycle for unconditional branches and at the end of the third cycle for the conditional branches.  Assuming that only the first pipe stage can always be completed independent of whether the branch is taken and ignoring other pipeline stalls, how much faster would the machine be without any branch hazards.</w:t>
      </w:r>
      <w:r w:rsidR="00BD4EAE">
        <w:br/>
        <w:t xml:space="preserve">(4 pts) B. Answer the following RISC-V </w:t>
      </w:r>
      <w:r w:rsidR="004F308F">
        <w:t xml:space="preserve">Base ISA </w:t>
      </w:r>
      <w:r w:rsidR="00BD4EAE">
        <w:t>architecture:</w:t>
      </w:r>
      <w:r w:rsidR="00BD4EAE">
        <w:br/>
        <w:t xml:space="preserve">   </w:t>
      </w:r>
      <w:r w:rsidR="00BD4EAE">
        <w:tab/>
        <w:t>a)</w:t>
      </w:r>
      <w:r w:rsidR="004F308F">
        <w:t xml:space="preserve"> Name any </w:t>
      </w:r>
      <w:r w:rsidR="004F308F">
        <w:rPr>
          <w:i/>
          <w:iCs/>
        </w:rPr>
        <w:t>four ISA</w:t>
      </w:r>
      <w:r w:rsidR="004F308F">
        <w:t xml:space="preserve"> design principles that RISC-V implements.</w:t>
      </w:r>
      <w:r w:rsidR="004F308F">
        <w:br/>
      </w:r>
      <w:r w:rsidR="004F308F">
        <w:br/>
        <w:t xml:space="preserve">            b) No. of integer registers _______________ No. of FP registers______________</w:t>
      </w:r>
      <w:r w:rsidR="004F308F">
        <w:br/>
      </w:r>
      <w:r w:rsidR="004F308F">
        <w:br/>
        <w:t xml:space="preserve">            c) Instruction word length________________</w:t>
      </w:r>
      <w:r w:rsidR="004F308F">
        <w:br/>
      </w:r>
      <w:r w:rsidR="004F308F">
        <w:br/>
        <w:t xml:space="preserve">            d) No. of instruction formats _____________</w:t>
      </w:r>
      <w:r w:rsidR="004F308F">
        <w:br/>
      </w:r>
      <w:r w:rsidR="004F308F">
        <w:br/>
      </w:r>
      <w:r w:rsidR="00BD4EAE">
        <w:br/>
      </w:r>
    </w:p>
    <w:p w14:paraId="3B83237D" w14:textId="77777777" w:rsidR="004F308F" w:rsidRDefault="004F308F">
      <w:pPr>
        <w:suppressAutoHyphens w:val="0"/>
        <w:rPr>
          <w:b/>
          <w:bCs/>
          <w:sz w:val="28"/>
          <w:szCs w:val="28"/>
        </w:rPr>
      </w:pPr>
      <w:r>
        <w:rPr>
          <w:b/>
          <w:bCs/>
          <w:sz w:val="28"/>
          <w:szCs w:val="28"/>
        </w:rPr>
        <w:br w:type="page"/>
      </w:r>
    </w:p>
    <w:p w14:paraId="458A6A91" w14:textId="3D4FDAA1" w:rsidR="004F308F" w:rsidRPr="006273AB" w:rsidRDefault="004F308F" w:rsidP="004F308F">
      <w:pPr>
        <w:jc w:val="center"/>
        <w:rPr>
          <w:b/>
          <w:bCs/>
          <w:sz w:val="28"/>
          <w:szCs w:val="28"/>
        </w:rPr>
      </w:pPr>
      <w:r w:rsidRPr="006D0445">
        <w:rPr>
          <w:b/>
          <w:bCs/>
          <w:sz w:val="28"/>
          <w:szCs w:val="28"/>
        </w:rPr>
        <w:lastRenderedPageBreak/>
        <w:t>Formul</w:t>
      </w:r>
      <w:r>
        <w:rPr>
          <w:b/>
          <w:bCs/>
          <w:sz w:val="28"/>
          <w:szCs w:val="28"/>
        </w:rPr>
        <w:t>as</w:t>
      </w:r>
    </w:p>
    <w:p w14:paraId="6A271B88" w14:textId="77777777" w:rsidR="004F308F" w:rsidRPr="007B3F26" w:rsidRDefault="004F308F" w:rsidP="004F308F">
      <w:pPr>
        <w:pStyle w:val="ListParagraph"/>
        <w:numPr>
          <w:ilvl w:val="0"/>
          <w:numId w:val="7"/>
        </w:numPr>
        <w:suppressAutoHyphens w:val="0"/>
        <w:spacing w:after="160" w:line="259" w:lineRule="auto"/>
      </w:pPr>
      <m:oMath>
        <m:r>
          <w:rPr>
            <w:rFonts w:ascii="Cambria Math" w:hAnsi="Cambria Math"/>
          </w:rPr>
          <m:t xml:space="preserve">Energy∝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×Capacitive Load × </m:t>
        </m:r>
        <m:sSup>
          <m:sSupPr>
            <m:ctrlPr>
              <w:rPr>
                <w:rFonts w:ascii="Cambria Math" w:hAnsi="Cambria Math"/>
                <w:i/>
              </w:rPr>
            </m:ctrlPr>
          </m:sSupPr>
          <m:e>
            <m:r>
              <w:rPr>
                <w:rFonts w:ascii="Cambria Math" w:hAnsi="Cambria Math"/>
              </w:rPr>
              <m:t>Voltage</m:t>
            </m:r>
          </m:e>
          <m:sup>
            <m:r>
              <w:rPr>
                <w:rFonts w:ascii="Cambria Math" w:hAnsi="Cambria Math"/>
              </w:rPr>
              <m:t>2</m:t>
            </m:r>
          </m:sup>
        </m:sSup>
      </m:oMath>
    </w:p>
    <w:p w14:paraId="79582EF5" w14:textId="77777777" w:rsidR="004F308F" w:rsidRPr="006D0445" w:rsidRDefault="004F308F" w:rsidP="004F308F">
      <w:pPr>
        <w:pStyle w:val="ListParagraph"/>
        <w:numPr>
          <w:ilvl w:val="0"/>
          <w:numId w:val="7"/>
        </w:numPr>
        <w:suppressAutoHyphens w:val="0"/>
        <w:spacing w:after="160" w:line="259" w:lineRule="auto"/>
      </w:pPr>
      <m:oMath>
        <m:r>
          <w:rPr>
            <w:rFonts w:ascii="Cambria Math" w:hAnsi="Cambria Math"/>
          </w:rPr>
          <m:t xml:space="preserve">Power∝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×Capacitive Load × </m:t>
        </m:r>
        <m:sSup>
          <m:sSupPr>
            <m:ctrlPr>
              <w:rPr>
                <w:rFonts w:ascii="Cambria Math" w:hAnsi="Cambria Math"/>
                <w:i/>
              </w:rPr>
            </m:ctrlPr>
          </m:sSupPr>
          <m:e>
            <m:r>
              <w:rPr>
                <w:rFonts w:ascii="Cambria Math" w:hAnsi="Cambria Math"/>
              </w:rPr>
              <m:t>Voltage</m:t>
            </m:r>
          </m:e>
          <m:sup>
            <m:r>
              <w:rPr>
                <w:rFonts w:ascii="Cambria Math" w:hAnsi="Cambria Math"/>
              </w:rPr>
              <m:t>2</m:t>
            </m:r>
          </m:sup>
        </m:sSup>
        <m:r>
          <w:rPr>
            <w:rFonts w:ascii="Cambria Math" w:hAnsi="Cambria Math"/>
          </w:rPr>
          <m:t xml:space="preserve"> ×Frequency Switched</m:t>
        </m:r>
      </m:oMath>
    </w:p>
    <w:p w14:paraId="470E6530" w14:textId="77777777" w:rsidR="004F308F" w:rsidRPr="007B3F26" w:rsidRDefault="004F308F" w:rsidP="004F308F">
      <w:pPr>
        <w:pStyle w:val="ListParagraph"/>
        <w:numPr>
          <w:ilvl w:val="0"/>
          <w:numId w:val="7"/>
        </w:numPr>
        <w:suppressAutoHyphens w:val="0"/>
        <w:spacing w:after="160" w:line="259" w:lineRule="auto"/>
        <w:rPr>
          <w:rFonts w:eastAsiaTheme="minorEastAsia"/>
        </w:rPr>
      </w:pPr>
      <m:oMath>
        <m:r>
          <w:rPr>
            <w:rFonts w:ascii="Cambria Math" w:hAnsi="Cambria Math"/>
          </w:rPr>
          <m:t>Cost of Integrated Circuit=</m:t>
        </m:r>
        <m:f>
          <m:fPr>
            <m:ctrlPr>
              <w:rPr>
                <w:rFonts w:ascii="Cambria Math" w:hAnsi="Cambria Math"/>
                <w:i/>
              </w:rPr>
            </m:ctrlPr>
          </m:fPr>
          <m:num>
            <m:r>
              <w:rPr>
                <w:rFonts w:ascii="Cambria Math" w:hAnsi="Cambria Math"/>
              </w:rPr>
              <m:t xml:space="preserve">Cost of die+Cost of testing die +  Cost of packaging and final test </m:t>
            </m:r>
          </m:num>
          <m:den>
            <m:r>
              <w:rPr>
                <w:rFonts w:ascii="Cambria Math" w:hAnsi="Cambria Math"/>
              </w:rPr>
              <m:t>Final test yield</m:t>
            </m:r>
          </m:den>
        </m:f>
      </m:oMath>
    </w:p>
    <w:p w14:paraId="0E4CC9C4"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 xml:space="preserve">Cost of Die= </m:t>
        </m:r>
        <m:f>
          <m:fPr>
            <m:ctrlPr>
              <w:rPr>
                <w:rFonts w:ascii="Cambria Math" w:eastAsiaTheme="minorEastAsia" w:hAnsi="Cambria Math"/>
                <w:i/>
              </w:rPr>
            </m:ctrlPr>
          </m:fPr>
          <m:num>
            <m:r>
              <w:rPr>
                <w:rFonts w:ascii="Cambria Math" w:eastAsiaTheme="minorEastAsia" w:hAnsi="Cambria Math"/>
              </w:rPr>
              <m:t>Cost of Wafer</m:t>
            </m:r>
          </m:num>
          <m:den>
            <m:r>
              <w:rPr>
                <w:rFonts w:ascii="Cambria Math" w:eastAsiaTheme="minorEastAsia" w:hAnsi="Cambria Math"/>
              </w:rPr>
              <m:t>Dies per wafer ×Die Yield</m:t>
            </m:r>
          </m:den>
        </m:f>
      </m:oMath>
    </w:p>
    <w:p w14:paraId="32E52A30"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 xml:space="preserve">Dies per wafer= </m:t>
        </m:r>
        <m:f>
          <m:fPr>
            <m:ctrlPr>
              <w:rPr>
                <w:rFonts w:ascii="Cambria Math" w:eastAsiaTheme="minorEastAsia" w:hAnsi="Cambria Math"/>
                <w:i/>
              </w:rPr>
            </m:ctrlPr>
          </m:fPr>
          <m:num>
            <m:r>
              <m:rPr>
                <m:sty m:val="p"/>
              </m:rPr>
              <w:rPr>
                <w:rFonts w:ascii="Cambria Math" w:hAnsi="Cambria Math" w:cs="Arial"/>
                <w:color w:val="2E2E30"/>
                <w:sz w:val="27"/>
                <w:szCs w:val="27"/>
                <w:shd w:val="clear" w:color="auto" w:fill="FFFFFF"/>
              </w:rPr>
              <m:t>π</m:t>
            </m:r>
            <m:r>
              <m:rPr>
                <m:sty m:val="p"/>
              </m:rPr>
              <w:rPr>
                <w:rFonts w:ascii="Cambria Math" w:hAnsi="Arial" w:cs="Arial"/>
                <w:color w:val="2E2E30"/>
                <w:sz w:val="27"/>
                <w:szCs w:val="27"/>
                <w:shd w:val="clear" w:color="auto" w:fill="FFFFFF"/>
              </w:rPr>
              <m:t xml:space="preserve"> </m:t>
            </m:r>
            <m:r>
              <m:rPr>
                <m:sty m:val="p"/>
              </m:rPr>
              <w:rPr>
                <w:rFonts w:ascii="Cambria Math" w:hAnsi="Cambria Math" w:cs="Arial"/>
                <w:color w:val="2E2E30"/>
                <w:sz w:val="27"/>
                <w:szCs w:val="27"/>
                <w:shd w:val="clear" w:color="auto" w:fill="FFFFFF"/>
              </w:rPr>
              <m:t xml:space="preserve">× </m:t>
            </m:r>
            <m:sSup>
              <m:sSupPr>
                <m:ctrlPr>
                  <w:rPr>
                    <w:rFonts w:ascii="Cambria Math" w:hAnsi="Arial" w:cs="Arial"/>
                    <w:color w:val="2E2E30"/>
                    <w:sz w:val="27"/>
                    <w:szCs w:val="27"/>
                    <w:shd w:val="clear" w:color="auto" w:fill="FFFFFF"/>
                  </w:rPr>
                </m:ctrlPr>
              </m:sSupPr>
              <m:e>
                <m:r>
                  <m:rPr>
                    <m:sty m:val="p"/>
                  </m:rPr>
                  <w:rPr>
                    <w:rFonts w:ascii="Cambria Math" w:hAnsi="Arial" w:cs="Arial"/>
                    <w:color w:val="2E2E30"/>
                    <w:sz w:val="27"/>
                    <w:szCs w:val="27"/>
                    <w:shd w:val="clear" w:color="auto" w:fill="FFFFFF"/>
                  </w:rPr>
                  <m:t>(</m:t>
                </m:r>
                <m:f>
                  <m:fPr>
                    <m:ctrlPr>
                      <w:rPr>
                        <w:rFonts w:ascii="Cambria Math" w:hAnsi="Arial" w:cs="Arial"/>
                        <w:i/>
                        <w:color w:val="2E2E30"/>
                        <w:sz w:val="27"/>
                        <w:szCs w:val="27"/>
                        <w:shd w:val="clear" w:color="auto" w:fill="FFFFFF"/>
                      </w:rPr>
                    </m:ctrlPr>
                  </m:fPr>
                  <m:num>
                    <m:r>
                      <w:rPr>
                        <w:rFonts w:ascii="Cambria Math" w:hAnsi="Arial" w:cs="Arial"/>
                        <w:color w:val="2E2E30"/>
                        <w:sz w:val="27"/>
                        <w:szCs w:val="27"/>
                        <w:shd w:val="clear" w:color="auto" w:fill="FFFFFF"/>
                      </w:rPr>
                      <m:t>Wafer diameter</m:t>
                    </m:r>
                  </m:num>
                  <m:den>
                    <m:r>
                      <w:rPr>
                        <w:rFonts w:ascii="Cambria Math" w:hAnsi="Arial" w:cs="Arial"/>
                        <w:color w:val="2E2E30"/>
                        <w:sz w:val="27"/>
                        <w:szCs w:val="27"/>
                        <w:shd w:val="clear" w:color="auto" w:fill="FFFFFF"/>
                      </w:rPr>
                      <m:t>2</m:t>
                    </m:r>
                  </m:den>
                </m:f>
                <m:r>
                  <w:rPr>
                    <w:rFonts w:ascii="Cambria Math" w:hAnsi="Arial" w:cs="Arial"/>
                    <w:color w:val="2E2E30"/>
                    <w:sz w:val="27"/>
                    <w:szCs w:val="27"/>
                    <w:shd w:val="clear" w:color="auto" w:fill="FFFFFF"/>
                  </w:rPr>
                  <m:t xml:space="preserve"> )</m:t>
                </m:r>
              </m:e>
              <m:sup>
                <m:r>
                  <w:rPr>
                    <w:rFonts w:ascii="Cambria Math" w:hAnsi="Arial" w:cs="Arial"/>
                    <w:color w:val="2E2E30"/>
                    <w:sz w:val="27"/>
                    <w:szCs w:val="27"/>
                    <w:shd w:val="clear" w:color="auto" w:fill="FFFFFF"/>
                  </w:rPr>
                  <m:t>2</m:t>
                </m:r>
              </m:sup>
            </m:sSup>
          </m:num>
          <m:den>
            <m:r>
              <w:rPr>
                <w:rFonts w:ascii="Cambria Math" w:eastAsiaTheme="minorEastAsia" w:hAnsi="Cambria Math"/>
              </w:rPr>
              <m:t>Die Area</m:t>
            </m:r>
          </m:den>
        </m:f>
        <m:r>
          <w:rPr>
            <w:rFonts w:ascii="Cambria Math" w:eastAsiaTheme="minorEastAsia" w:hAnsi="Cambria Math"/>
          </w:rPr>
          <m:t xml:space="preserve"> - </m:t>
        </m:r>
        <m:f>
          <m:fPr>
            <m:ctrlPr>
              <w:rPr>
                <w:rFonts w:ascii="Cambria Math" w:eastAsiaTheme="minorEastAsia" w:hAnsi="Cambria Math"/>
                <w:i/>
              </w:rPr>
            </m:ctrlPr>
          </m:fPr>
          <m:num>
            <m:r>
              <m:rPr>
                <m:sty m:val="p"/>
              </m:rPr>
              <w:rPr>
                <w:rFonts w:ascii="Cambria Math" w:hAnsi="Cambria Math" w:cs="Arial"/>
                <w:color w:val="2E2E30"/>
                <w:sz w:val="27"/>
                <w:szCs w:val="27"/>
                <w:shd w:val="clear" w:color="auto" w:fill="FFFFFF"/>
              </w:rPr>
              <m:t>π</m:t>
            </m:r>
            <m:r>
              <m:rPr>
                <m:sty m:val="p"/>
              </m:rPr>
              <w:rPr>
                <w:rFonts w:ascii="Cambria Math" w:hAnsi="Arial" w:cs="Arial"/>
                <w:color w:val="2E2E30"/>
                <w:sz w:val="27"/>
                <w:szCs w:val="27"/>
                <w:shd w:val="clear" w:color="auto" w:fill="FFFFFF"/>
              </w:rPr>
              <m:t xml:space="preserve"> </m:t>
            </m:r>
            <m:r>
              <m:rPr>
                <m:sty m:val="p"/>
              </m:rPr>
              <w:rPr>
                <w:rFonts w:ascii="Cambria Math" w:hAnsi="Cambria Math" w:cs="Arial"/>
                <w:color w:val="2E2E30"/>
                <w:sz w:val="27"/>
                <w:szCs w:val="27"/>
                <w:shd w:val="clear" w:color="auto" w:fill="FFFFFF"/>
              </w:rPr>
              <m:t xml:space="preserve">× Wafer Diameter </m:t>
            </m:r>
          </m:num>
          <m:den>
            <m:rad>
              <m:radPr>
                <m:degHide m:val="1"/>
                <m:ctrlPr>
                  <w:rPr>
                    <w:rFonts w:ascii="Cambria Math" w:eastAsiaTheme="minorEastAsia" w:hAnsi="Cambria Math"/>
                    <w:i/>
                  </w:rPr>
                </m:ctrlPr>
              </m:radPr>
              <m:deg/>
              <m:e>
                <m:r>
                  <w:rPr>
                    <w:rFonts w:ascii="Cambria Math" w:eastAsiaTheme="minorEastAsia" w:hAnsi="Cambria Math"/>
                  </w:rPr>
                  <m:t>2 ×Die Area</m:t>
                </m:r>
              </m:e>
            </m:rad>
          </m:den>
        </m:f>
      </m:oMath>
      <w:r>
        <w:rPr>
          <w:rFonts w:eastAsiaTheme="minorEastAsia"/>
        </w:rPr>
        <w:t xml:space="preserve">  </w:t>
      </w:r>
    </w:p>
    <w:p w14:paraId="1C903FF1"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 xml:space="preserve">Die Yield= Wafer Yield ×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(1+Defects per unit area ×Die Area)</m:t>
                </m:r>
              </m:e>
              <m:sup>
                <m:r>
                  <w:rPr>
                    <w:rFonts w:ascii="Cambria Math" w:eastAsiaTheme="minorEastAsia" w:hAnsi="Cambria Math"/>
                  </w:rPr>
                  <m:t>N</m:t>
                </m:r>
              </m:sup>
            </m:sSup>
          </m:den>
        </m:f>
      </m:oMath>
    </w:p>
    <w:p w14:paraId="64F1C57C" w14:textId="77777777" w:rsidR="004F308F" w:rsidRDefault="004F308F" w:rsidP="004F308F">
      <w:pPr>
        <w:pStyle w:val="ListParagraph"/>
        <w:numPr>
          <w:ilvl w:val="0"/>
          <w:numId w:val="7"/>
        </w:numPr>
        <w:suppressAutoHyphens w:val="0"/>
        <w:spacing w:after="160" w:line="259" w:lineRule="auto"/>
        <w:rPr>
          <w:rFonts w:eastAsiaTheme="minorEastAsia"/>
        </w:rPr>
      </w:pPr>
      <w:r>
        <w:rPr>
          <w:rFonts w:eastAsiaTheme="minorEastAsia"/>
        </w:rPr>
        <w:t xml:space="preserve">If X is ‘n’ times fast as Y then:   </w:t>
      </w:r>
      <m:oMath>
        <m:r>
          <w:rPr>
            <w:rFonts w:ascii="Cambria Math" w:eastAsiaTheme="minorEastAsia" w:hAnsi="Cambria Math"/>
          </w:rPr>
          <m:t>Execution Time</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Execution Time</m:t>
                </m:r>
              </m:e>
              <m:sub>
                <m:r>
                  <w:rPr>
                    <w:rFonts w:ascii="Cambria Math" w:eastAsiaTheme="minorEastAsia" w:hAnsi="Cambria Math"/>
                  </w:rPr>
                  <m:t xml:space="preserve"> Y</m:t>
                </m:r>
              </m:sub>
            </m:sSub>
          </m:num>
          <m:den>
            <m:sSub>
              <m:sSubPr>
                <m:ctrlPr>
                  <w:rPr>
                    <w:rFonts w:ascii="Cambria Math" w:eastAsiaTheme="minorEastAsia" w:hAnsi="Cambria Math"/>
                    <w:i/>
                  </w:rPr>
                </m:ctrlPr>
              </m:sSubPr>
              <m:e>
                <m:r>
                  <w:rPr>
                    <w:rFonts w:ascii="Cambria Math" w:eastAsiaTheme="minorEastAsia" w:hAnsi="Cambria Math"/>
                  </w:rPr>
                  <m:t>Execution Time</m:t>
                </m:r>
              </m:e>
              <m:sub>
                <m:r>
                  <w:rPr>
                    <w:rFonts w:ascii="Cambria Math" w:eastAsiaTheme="minorEastAsia" w:hAnsi="Cambria Math"/>
                  </w:rPr>
                  <m:t xml:space="preserve"> X</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Performance</m:t>
                </m:r>
              </m:e>
              <m:sub>
                <m:r>
                  <w:rPr>
                    <w:rFonts w:ascii="Cambria Math" w:eastAsiaTheme="minorEastAsia" w:hAnsi="Cambria Math"/>
                  </w:rPr>
                  <m:t xml:space="preserve"> X</m:t>
                </m:r>
              </m:sub>
            </m:sSub>
          </m:num>
          <m:den>
            <m:sSub>
              <m:sSubPr>
                <m:ctrlPr>
                  <w:rPr>
                    <w:rFonts w:ascii="Cambria Math" w:eastAsiaTheme="minorEastAsia" w:hAnsi="Cambria Math"/>
                    <w:i/>
                  </w:rPr>
                </m:ctrlPr>
              </m:sSubPr>
              <m:e>
                <m:r>
                  <w:rPr>
                    <w:rFonts w:ascii="Cambria Math" w:eastAsiaTheme="minorEastAsia" w:hAnsi="Cambria Math"/>
                  </w:rPr>
                  <m:t>Performance</m:t>
                </m:r>
              </m:e>
              <m:sub>
                <m:r>
                  <w:rPr>
                    <w:rFonts w:ascii="Cambria Math" w:eastAsiaTheme="minorEastAsia" w:hAnsi="Cambria Math"/>
                  </w:rPr>
                  <m:t xml:space="preserve"> Y</m:t>
                </m:r>
              </m:sub>
            </m:sSub>
          </m:den>
        </m:f>
      </m:oMath>
    </w:p>
    <w:p w14:paraId="2A320415" w14:textId="77777777" w:rsidR="004F308F" w:rsidRDefault="004F308F" w:rsidP="004F308F">
      <w:pPr>
        <w:pStyle w:val="ListParagraph"/>
        <w:numPr>
          <w:ilvl w:val="0"/>
          <w:numId w:val="7"/>
        </w:numPr>
        <w:suppressAutoHyphens w:val="0"/>
        <w:spacing w:after="160" w:line="259" w:lineRule="auto"/>
        <w:rPr>
          <w:rFonts w:eastAsiaTheme="minorEastAsia"/>
        </w:rPr>
      </w:pPr>
      <w:r>
        <w:rPr>
          <w:rFonts w:eastAsiaTheme="minorEastAsia"/>
        </w:rPr>
        <w:t>Amdahl’s Law:</w:t>
      </w:r>
    </w:p>
    <w:p w14:paraId="5BD371E5" w14:textId="77777777" w:rsidR="004F308F" w:rsidRDefault="004F308F" w:rsidP="004F308F">
      <w:pPr>
        <w:pStyle w:val="ListParagrap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Speedup</m:t>
            </m:r>
          </m:e>
          <m:sub>
            <m:r>
              <w:rPr>
                <w:rFonts w:ascii="Cambria Math" w:eastAsiaTheme="minorEastAsia" w:hAnsi="Cambria Math"/>
              </w:rPr>
              <m:t xml:space="preserve"> Overall</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Execution Time</m:t>
                </m:r>
              </m:e>
              <m:sub>
                <m:r>
                  <w:rPr>
                    <w:rFonts w:ascii="Cambria Math" w:eastAsiaTheme="minorEastAsia" w:hAnsi="Cambria Math"/>
                  </w:rPr>
                  <m:t xml:space="preserve">  old</m:t>
                </m:r>
              </m:sub>
            </m:sSub>
          </m:num>
          <m:den>
            <m:sSub>
              <m:sSubPr>
                <m:ctrlPr>
                  <w:rPr>
                    <w:rFonts w:ascii="Cambria Math" w:eastAsiaTheme="minorEastAsia" w:hAnsi="Cambria Math"/>
                    <w:i/>
                  </w:rPr>
                </m:ctrlPr>
              </m:sSubPr>
              <m:e>
                <m:r>
                  <w:rPr>
                    <w:rFonts w:ascii="Cambria Math" w:eastAsiaTheme="minorEastAsia" w:hAnsi="Cambria Math"/>
                  </w:rPr>
                  <m:t>Execution Time</m:t>
                </m:r>
              </m:e>
              <m:sub>
                <m:r>
                  <w:rPr>
                    <w:rFonts w:ascii="Cambria Math" w:eastAsiaTheme="minorEastAsia" w:hAnsi="Cambria Math"/>
                  </w:rPr>
                  <m:t xml:space="preserve"> new</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 xml:space="preserve"> 1- </m:t>
                </m:r>
                <m:sSub>
                  <m:sSubPr>
                    <m:ctrlPr>
                      <w:rPr>
                        <w:rFonts w:ascii="Cambria Math" w:eastAsiaTheme="minorEastAsia" w:hAnsi="Cambria Math"/>
                        <w:i/>
                      </w:rPr>
                    </m:ctrlPr>
                  </m:sSubPr>
                  <m:e>
                    <m:r>
                      <w:rPr>
                        <w:rFonts w:ascii="Cambria Math" w:eastAsiaTheme="minorEastAsia" w:hAnsi="Cambria Math"/>
                      </w:rPr>
                      <m:t>Fraction</m:t>
                    </m:r>
                  </m:e>
                  <m:sub>
                    <m:r>
                      <w:rPr>
                        <w:rFonts w:ascii="Cambria Math" w:eastAsiaTheme="minorEastAsia" w:hAnsi="Cambria Math"/>
                      </w:rPr>
                      <m:t xml:space="preserve">  enchanced</m:t>
                    </m:r>
                  </m:sub>
                </m:sSub>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Fraction</m:t>
                    </m:r>
                  </m:e>
                  <m:sub>
                    <m:r>
                      <w:rPr>
                        <w:rFonts w:ascii="Cambria Math" w:eastAsiaTheme="minorEastAsia" w:hAnsi="Cambria Math"/>
                      </w:rPr>
                      <m:t xml:space="preserve">  enchanced</m:t>
                    </m:r>
                  </m:sub>
                </m:sSub>
              </m:num>
              <m:den>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Speedup</m:t>
                    </m:r>
                  </m:e>
                  <m:sub>
                    <m:r>
                      <w:rPr>
                        <w:rFonts w:ascii="Cambria Math" w:eastAsiaTheme="minorEastAsia" w:hAnsi="Cambria Math"/>
                      </w:rPr>
                      <m:t xml:space="preserve">  enchanced</m:t>
                    </m:r>
                  </m:sub>
                </m:sSub>
              </m:den>
            </m:f>
            <m:r>
              <w:rPr>
                <w:rFonts w:ascii="Cambria Math" w:eastAsiaTheme="minorEastAsia" w:hAnsi="Cambria Math"/>
              </w:rPr>
              <m:t xml:space="preserve">  </m:t>
            </m:r>
          </m:den>
        </m:f>
        <m:r>
          <w:rPr>
            <w:rFonts w:ascii="Cambria Math" w:eastAsiaTheme="minorEastAsia" w:hAnsi="Cambria Math"/>
          </w:rPr>
          <m:t xml:space="preserve"> </m:t>
        </m:r>
      </m:oMath>
    </w:p>
    <w:p w14:paraId="59C536FB" w14:textId="77777777" w:rsidR="004F308F" w:rsidRDefault="004F308F" w:rsidP="004F308F">
      <w:pPr>
        <w:pStyle w:val="ListParagraph"/>
        <w:rPr>
          <w:rFonts w:eastAsiaTheme="minorEastAsia"/>
        </w:rPr>
      </w:pPr>
    </w:p>
    <w:p w14:paraId="7DDB1E63"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CPU Time =CPU Clock Cycles for a program ×Clock Cycle Time</m:t>
        </m:r>
      </m:oMath>
    </w:p>
    <w:p w14:paraId="5A29A8AF"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 xml:space="preserve">CPI = </m:t>
        </m:r>
        <m:f>
          <m:fPr>
            <m:ctrlPr>
              <w:rPr>
                <w:rFonts w:ascii="Cambria Math" w:eastAsiaTheme="minorEastAsia" w:hAnsi="Cambria Math"/>
                <w:i/>
              </w:rPr>
            </m:ctrlPr>
          </m:fPr>
          <m:num>
            <m:r>
              <w:rPr>
                <w:rFonts w:ascii="Cambria Math" w:eastAsiaTheme="minorEastAsia" w:hAnsi="Cambria Math"/>
              </w:rPr>
              <m:t>CPU clock cycles for a program</m:t>
            </m:r>
          </m:num>
          <m:den>
            <m:r>
              <w:rPr>
                <w:rFonts w:ascii="Cambria Math" w:eastAsiaTheme="minorEastAsia" w:hAnsi="Cambria Math"/>
              </w:rPr>
              <m:t>Instruction Count</m:t>
            </m:r>
          </m:den>
        </m:f>
      </m:oMath>
    </w:p>
    <w:p w14:paraId="0B3930FF"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CPU Time =Instruction Count ×Cycles per Instruction ×Clock cycle Time</m:t>
        </m:r>
      </m:oMath>
    </w:p>
    <w:p w14:paraId="2C195DEF"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 xml:space="preserve">CPU Clock Cycles=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IC</m:t>
                </m:r>
              </m:e>
              <m:sub>
                <m:r>
                  <w:rPr>
                    <w:rFonts w:ascii="Cambria Math" w:eastAsiaTheme="minorEastAsia" w:hAnsi="Cambria Math"/>
                  </w:rPr>
                  <m:t>i</m:t>
                </m:r>
              </m:sub>
            </m:sSub>
          </m:e>
        </m:nary>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CPI</m:t>
            </m:r>
          </m:e>
          <m:sub>
            <m:r>
              <w:rPr>
                <w:rFonts w:ascii="Cambria Math" w:eastAsiaTheme="minorEastAsia" w:hAnsi="Cambria Math"/>
              </w:rPr>
              <m:t xml:space="preserve"> i</m:t>
            </m:r>
          </m:sub>
        </m:sSub>
        <m:r>
          <w:rPr>
            <w:rFonts w:ascii="Cambria Math" w:eastAsiaTheme="minorEastAsia" w:hAnsi="Cambria Math"/>
          </w:rPr>
          <m:t>)</m:t>
        </m:r>
      </m:oMath>
    </w:p>
    <w:p w14:paraId="6435759C"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 xml:space="preserve">CPU Time=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IC</m:t>
                </m:r>
              </m:e>
              <m:sub>
                <m:r>
                  <w:rPr>
                    <w:rFonts w:ascii="Cambria Math" w:eastAsiaTheme="minorEastAsia" w:hAnsi="Cambria Math"/>
                  </w:rPr>
                  <m:t>i</m:t>
                </m:r>
              </m:sub>
            </m:sSub>
          </m:e>
        </m:nary>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CPI</m:t>
            </m:r>
          </m:e>
          <m:sub>
            <m:r>
              <w:rPr>
                <w:rFonts w:ascii="Cambria Math" w:eastAsiaTheme="minorEastAsia" w:hAnsi="Cambria Math"/>
              </w:rPr>
              <m:t xml:space="preserve"> i</m:t>
            </m:r>
          </m:sub>
        </m:sSub>
        <m:r>
          <w:rPr>
            <w:rFonts w:ascii="Cambria Math" w:eastAsiaTheme="minorEastAsia" w:hAnsi="Cambria Math"/>
          </w:rPr>
          <m:t xml:space="preserve">) ×Clock Cycle Time </m:t>
        </m:r>
      </m:oMath>
    </w:p>
    <w:p w14:paraId="71EDCF11" w14:textId="77777777" w:rsidR="004F308F" w:rsidRDefault="004F308F" w:rsidP="004F308F">
      <w:pPr>
        <w:pStyle w:val="ListParagraph"/>
        <w:numPr>
          <w:ilvl w:val="0"/>
          <w:numId w:val="7"/>
        </w:numPr>
        <w:suppressAutoHyphens w:val="0"/>
        <w:spacing w:after="160" w:line="259" w:lineRule="auto"/>
        <w:rPr>
          <w:rFonts w:eastAsiaTheme="minorEastAsia"/>
        </w:rPr>
      </w:pPr>
      <m:oMath>
        <m:r>
          <w:rPr>
            <w:rFonts w:ascii="Cambria Math" w:eastAsiaTheme="minorEastAsia" w:hAnsi="Cambria Math"/>
          </w:rPr>
          <m:t xml:space="preserve">CPI=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IC</m:t>
                    </m:r>
                  </m:e>
                  <m:sub>
                    <m:r>
                      <w:rPr>
                        <w:rFonts w:ascii="Cambria Math" w:eastAsiaTheme="minorEastAsia" w:hAnsi="Cambria Math"/>
                      </w:rPr>
                      <m:t>i</m:t>
                    </m:r>
                  </m:sub>
                </m:sSub>
              </m:e>
            </m:nary>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CPI</m:t>
                </m:r>
              </m:e>
              <m:sub>
                <m:r>
                  <w:rPr>
                    <w:rFonts w:ascii="Cambria Math" w:eastAsiaTheme="minorEastAsia" w:hAnsi="Cambria Math"/>
                  </w:rPr>
                  <m:t xml:space="preserve"> i</m:t>
                </m:r>
              </m:sub>
            </m:sSub>
            <m:r>
              <w:rPr>
                <w:rFonts w:ascii="Cambria Math" w:eastAsiaTheme="minorEastAsia" w:hAnsi="Cambria Math"/>
              </w:rPr>
              <m:t>)</m:t>
            </m:r>
          </m:num>
          <m:den>
            <m:r>
              <w:rPr>
                <w:rFonts w:ascii="Cambria Math" w:eastAsiaTheme="minorEastAsia" w:hAnsi="Cambria Math"/>
              </w:rPr>
              <m:t>Instruction Count</m:t>
            </m:r>
          </m:den>
        </m:f>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IC</m:t>
                    </m:r>
                  </m:e>
                  <m:sub>
                    <m:r>
                      <w:rPr>
                        <w:rFonts w:ascii="Cambria Math" w:eastAsiaTheme="minorEastAsia" w:hAnsi="Cambria Math"/>
                      </w:rPr>
                      <m:t>i</m:t>
                    </m:r>
                  </m:sub>
                </m:sSub>
              </m:num>
              <m:den>
                <m:r>
                  <w:rPr>
                    <w:rFonts w:ascii="Cambria Math" w:eastAsiaTheme="minorEastAsia" w:hAnsi="Cambria Math"/>
                  </w:rPr>
                  <m:t>Instruction Count</m:t>
                </m:r>
              </m:den>
            </m:f>
          </m:e>
        </m:nary>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CPI</m:t>
            </m:r>
          </m:e>
          <m:sub>
            <m:r>
              <w:rPr>
                <w:rFonts w:ascii="Cambria Math" w:eastAsiaTheme="minorEastAsia" w:hAnsi="Cambria Math"/>
              </w:rPr>
              <m:t xml:space="preserve"> i</m:t>
            </m:r>
          </m:sub>
        </m:sSub>
        <m:r>
          <w:rPr>
            <w:rFonts w:ascii="Cambria Math" w:eastAsiaTheme="minorEastAsia" w:hAnsi="Cambria Math"/>
          </w:rPr>
          <m:t xml:space="preserve"> )</m:t>
        </m:r>
      </m:oMath>
    </w:p>
    <w:p w14:paraId="4B2DA082"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f>
          <m:fPr>
            <m:ctrlPr>
              <w:rPr>
                <w:rFonts w:ascii="Cambria Math" w:hAnsi="Cambria Math" w:cstheme="minorHAnsi"/>
                <w:i/>
              </w:rPr>
            </m:ctrlPr>
          </m:fPr>
          <m:num>
            <m:r>
              <w:rPr>
                <w:rFonts w:ascii="Cambria Math" w:hAnsi="Cambria Math" w:cstheme="minorHAnsi"/>
              </w:rPr>
              <m:t>Misses</m:t>
            </m:r>
          </m:num>
          <m:den>
            <m:r>
              <w:rPr>
                <w:rFonts w:ascii="Cambria Math" w:hAnsi="Cambria Math" w:cstheme="minorHAnsi"/>
              </w:rPr>
              <m:t>Instruction</m:t>
            </m:r>
          </m:den>
        </m:f>
        <m:r>
          <w:rPr>
            <w:rFonts w:ascii="Cambria Math" w:hAnsi="Cambria Math" w:cstheme="minorHAnsi"/>
          </w:rPr>
          <m:t xml:space="preserve"> =Miss rate × </m:t>
        </m:r>
        <m:f>
          <m:fPr>
            <m:ctrlPr>
              <w:rPr>
                <w:rFonts w:ascii="Cambria Math" w:hAnsi="Cambria Math" w:cstheme="minorHAnsi"/>
                <w:i/>
              </w:rPr>
            </m:ctrlPr>
          </m:fPr>
          <m:num>
            <m:r>
              <w:rPr>
                <w:rFonts w:ascii="Cambria Math" w:hAnsi="Cambria Math" w:cstheme="minorHAnsi"/>
              </w:rPr>
              <m:t>Memory accesses</m:t>
            </m:r>
          </m:num>
          <m:den>
            <m:r>
              <w:rPr>
                <w:rFonts w:ascii="Cambria Math" w:hAnsi="Cambria Math" w:cstheme="minorHAnsi"/>
              </w:rPr>
              <m:t>Instruction</m:t>
            </m:r>
          </m:den>
        </m:f>
      </m:oMath>
    </w:p>
    <w:p w14:paraId="30737345" w14:textId="77777777" w:rsidR="004F308F" w:rsidRDefault="004F308F" w:rsidP="004F308F">
      <w:pPr>
        <w:pStyle w:val="ListParagraph"/>
        <w:ind w:left="773"/>
        <w:rPr>
          <w:rFonts w:eastAsiaTheme="minorEastAsia" w:cstheme="minorHAnsi"/>
        </w:rPr>
      </w:pPr>
    </w:p>
    <w:p w14:paraId="5819E1F3"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Average Memory Access Time=Hit Time+Miss Rate ×Miss Penalty</m:t>
        </m:r>
      </m:oMath>
    </w:p>
    <w:p w14:paraId="73FE16D8" w14:textId="77777777" w:rsidR="004F308F" w:rsidRDefault="004F308F" w:rsidP="004F308F">
      <w:pPr>
        <w:pStyle w:val="ListParagraph"/>
        <w:ind w:left="773"/>
        <w:rPr>
          <w:rFonts w:eastAsiaTheme="minorEastAsia" w:cstheme="minorHAnsi"/>
        </w:rPr>
      </w:pPr>
    </w:p>
    <w:p w14:paraId="75BF4810"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w:r>
        <w:rPr>
          <w:rFonts w:eastAsiaTheme="minorEastAsia" w:cstheme="minorHAnsi"/>
        </w:rPr>
        <w:t>For Multilevel Caches:</w:t>
      </w:r>
    </w:p>
    <w:p w14:paraId="463C87B9" w14:textId="604ED7E2" w:rsidR="004F308F" w:rsidRDefault="004F308F" w:rsidP="004F308F">
      <w:pPr>
        <w:pStyle w:val="ListParagraph"/>
        <w:ind w:left="77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 xml:space="preserve">Average Memory Access Time= </m:t>
        </m:r>
        <m:sSub>
          <m:sSubPr>
            <m:ctrlPr>
              <w:rPr>
                <w:rFonts w:ascii="Cambria Math" w:eastAsiaTheme="minorEastAsia" w:hAnsi="Cambria Math" w:cstheme="minorHAnsi"/>
                <w:i/>
              </w:rPr>
            </m:ctrlPr>
          </m:sSubPr>
          <m:e>
            <m:r>
              <w:rPr>
                <w:rFonts w:ascii="Cambria Math" w:eastAsiaTheme="minorEastAsia" w:hAnsi="Cambria Math" w:cstheme="minorHAnsi"/>
              </w:rPr>
              <m:t>Hit Time</m:t>
            </m:r>
          </m:e>
          <m:sub>
            <m:r>
              <w:rPr>
                <w:rFonts w:ascii="Cambria Math" w:eastAsiaTheme="minorEastAsia" w:hAnsi="Cambria Math" w:cstheme="minorHAnsi"/>
              </w:rPr>
              <m:t xml:space="preserve"> L1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Miss Rate</m:t>
            </m:r>
          </m:e>
          <m:sub>
            <m:r>
              <w:rPr>
                <w:rFonts w:ascii="Cambria Math" w:eastAsiaTheme="minorEastAsia" w:hAnsi="Cambria Math" w:cstheme="minorHAnsi"/>
              </w:rPr>
              <m:t xml:space="preserve"> L1</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Hit Time</m:t>
            </m:r>
          </m:e>
          <m:sub>
            <m:r>
              <w:rPr>
                <w:rFonts w:ascii="Cambria Math" w:eastAsiaTheme="minorEastAsia" w:hAnsi="Cambria Math" w:cstheme="minorHAnsi"/>
              </w:rPr>
              <m:t xml:space="preserve"> L2</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Miss Rate</m:t>
            </m:r>
          </m:e>
          <m:sub>
            <m:r>
              <w:rPr>
                <w:rFonts w:ascii="Cambria Math" w:eastAsiaTheme="minorEastAsia" w:hAnsi="Cambria Math" w:cstheme="minorHAnsi"/>
              </w:rPr>
              <m:t xml:space="preserve"> L2</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Miss Penalty</m:t>
            </m:r>
          </m:e>
          <m:sub>
            <m:r>
              <w:rPr>
                <w:rFonts w:ascii="Cambria Math" w:eastAsiaTheme="minorEastAsia" w:hAnsi="Cambria Math" w:cstheme="minorHAnsi"/>
              </w:rPr>
              <m:t xml:space="preserve"> L1</m:t>
            </m:r>
          </m:sub>
        </m:sSub>
        <m:r>
          <w:rPr>
            <w:rFonts w:ascii="Cambria Math" w:eastAsiaTheme="minorEastAsia" w:hAnsi="Cambria Math" w:cstheme="minorHAnsi"/>
          </w:rPr>
          <m:t xml:space="preserve"> )</m:t>
        </m:r>
      </m:oMath>
    </w:p>
    <w:p w14:paraId="1B2F8C11" w14:textId="77777777" w:rsidR="004F308F" w:rsidRDefault="004F308F" w:rsidP="004F308F">
      <w:pPr>
        <w:pStyle w:val="ListParagraph"/>
        <w:ind w:left="773"/>
        <w:rPr>
          <w:rFonts w:eastAsiaTheme="minorEastAsia" w:cstheme="minorHAnsi"/>
        </w:rPr>
      </w:pPr>
    </w:p>
    <w:p w14:paraId="0A1D2313"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 xml:space="preserve">Memory Stall Cycles=Number of Misses ×Miss Penalty </m:t>
        </m:r>
        <m:r>
          <m:rPr>
            <m:sty m:val="p"/>
          </m:rPr>
          <w:rPr>
            <w:rFonts w:ascii="Cambria Math" w:eastAsiaTheme="minorEastAsia" w:hAnsi="Cambria Math" w:cstheme="minorHAnsi"/>
          </w:rPr>
          <w:br/>
        </m:r>
        <m:r>
          <w:rPr>
            <w:rFonts w:ascii="Cambria Math" w:eastAsiaTheme="minorEastAsia" w:hAnsi="Cambria Math" w:cstheme="minorHAnsi"/>
          </w:rPr>
          <m:t xml:space="preserve">                </m:t>
        </m:r>
      </m:oMath>
      <w:r>
        <w:rPr>
          <w:rFonts w:eastAsiaTheme="minorEastAsia" w:cstheme="minorHAnsi"/>
        </w:rPr>
        <w:t xml:space="preserve">                          </w:t>
      </w:r>
      <m:oMath>
        <m:r>
          <w:rPr>
            <w:rFonts w:ascii="Cambria Math" w:eastAsiaTheme="minorEastAsia" w:hAnsi="Cambria Math" w:cstheme="minorHAnsi"/>
          </w:rPr>
          <m:t xml:space="preserve">=IC × </m:t>
        </m:r>
        <m:f>
          <m:fPr>
            <m:ctrlPr>
              <w:rPr>
                <w:rFonts w:ascii="Cambria Math" w:eastAsiaTheme="minorEastAsia" w:hAnsi="Cambria Math" w:cstheme="minorHAnsi"/>
                <w:i/>
              </w:rPr>
            </m:ctrlPr>
          </m:fPr>
          <m:num>
            <m:r>
              <w:rPr>
                <w:rFonts w:ascii="Cambria Math" w:eastAsiaTheme="minorEastAsia" w:hAnsi="Cambria Math" w:cstheme="minorHAnsi"/>
              </w:rPr>
              <m:t>Misses</m:t>
            </m:r>
          </m:num>
          <m:den>
            <m:r>
              <w:rPr>
                <w:rFonts w:ascii="Cambria Math" w:eastAsiaTheme="minorEastAsia" w:hAnsi="Cambria Math" w:cstheme="minorHAnsi"/>
              </w:rPr>
              <m:t>Instruction</m:t>
            </m:r>
          </m:den>
        </m:f>
        <m:r>
          <w:rPr>
            <w:rFonts w:ascii="Cambria Math" w:eastAsiaTheme="minorEastAsia" w:hAnsi="Cambria Math" w:cstheme="minorHAnsi"/>
          </w:rPr>
          <m:t xml:space="preserve"> ×Miss Penalty</m:t>
        </m:r>
      </m:oMath>
      <w:r>
        <w:rPr>
          <w:rFonts w:eastAsiaTheme="minorEastAsia" w:cstheme="minorHAnsi"/>
        </w:rPr>
        <w:br/>
        <w:t xml:space="preserve">                                          </w:t>
      </w:r>
      <m:oMath>
        <m:r>
          <w:rPr>
            <w:rFonts w:ascii="Cambria Math" w:eastAsiaTheme="minorEastAsia" w:hAnsi="Cambria Math" w:cstheme="minorHAnsi"/>
          </w:rPr>
          <m:t xml:space="preserve">=IC × </m:t>
        </m:r>
        <m:f>
          <m:fPr>
            <m:ctrlPr>
              <w:rPr>
                <w:rFonts w:ascii="Cambria Math" w:eastAsiaTheme="minorEastAsia" w:hAnsi="Cambria Math" w:cstheme="minorHAnsi"/>
                <w:i/>
              </w:rPr>
            </m:ctrlPr>
          </m:fPr>
          <m:num>
            <m:r>
              <w:rPr>
                <w:rFonts w:ascii="Cambria Math" w:eastAsiaTheme="minorEastAsia" w:hAnsi="Cambria Math" w:cstheme="minorHAnsi"/>
              </w:rPr>
              <m:t>Memory Accesses</m:t>
            </m:r>
          </m:num>
          <m:den>
            <m:r>
              <w:rPr>
                <w:rFonts w:ascii="Cambria Math" w:eastAsiaTheme="minorEastAsia" w:hAnsi="Cambria Math" w:cstheme="minorHAnsi"/>
              </w:rPr>
              <m:t>Instruction</m:t>
            </m:r>
          </m:den>
        </m:f>
        <m:r>
          <w:rPr>
            <w:rFonts w:ascii="Cambria Math" w:eastAsiaTheme="minorEastAsia" w:hAnsi="Cambria Math" w:cstheme="minorHAnsi"/>
          </w:rPr>
          <m:t xml:space="preserve"> ×Miss Rate ×Miss Penalty</m:t>
        </m:r>
      </m:oMath>
    </w:p>
    <w:p w14:paraId="1AD73A8A"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 xml:space="preserve">Memory Stall Cycles=IC ×Reads per Instruction ×Read Miss Rate ×                                                         Rate Miss Penalty+IC ×Writes per Instruction ×                                                                  Write Miss Rate ×Write Miss Penalty </m:t>
        </m:r>
      </m:oMath>
    </w:p>
    <w:p w14:paraId="4DED812C"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w:lastRenderedPageBreak/>
          <m:t>CPU Execution Time=</m:t>
        </m:r>
        <m:d>
          <m:dPr>
            <m:ctrlPr>
              <w:rPr>
                <w:rFonts w:ascii="Cambria Math" w:eastAsiaTheme="minorEastAsia" w:hAnsi="Cambria Math" w:cstheme="minorHAnsi"/>
                <w:i/>
              </w:rPr>
            </m:ctrlPr>
          </m:dPr>
          <m:e>
            <m:r>
              <w:rPr>
                <w:rFonts w:ascii="Cambria Math" w:eastAsiaTheme="minorEastAsia" w:hAnsi="Cambria Math" w:cstheme="minorHAnsi"/>
              </w:rPr>
              <m:t xml:space="preserve"> CPU Clock Cycles+Memory Stall Cycles </m:t>
            </m:r>
          </m:e>
        </m:d>
        <m:r>
          <w:rPr>
            <w:rFonts w:ascii="Cambria Math" w:eastAsiaTheme="minorEastAsia" w:hAnsi="Cambria Math" w:cstheme="minorHAnsi"/>
          </w:rPr>
          <m:t xml:space="preserve"> ×                                                                                                                  Clock Cycle Time</m:t>
        </m:r>
      </m:oMath>
    </w:p>
    <w:p w14:paraId="2B8141F0"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CPU Execution Time=IC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CPI</m:t>
                </m:r>
              </m:e>
              <m:sub>
                <m:r>
                  <w:rPr>
                    <w:rFonts w:ascii="Cambria Math" w:eastAsiaTheme="minorEastAsia" w:hAnsi="Cambria Math" w:cstheme="minorHAnsi"/>
                  </w:rPr>
                  <m:t xml:space="preserve"> execution</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Memory Stall Clock Cycles</m:t>
                </m:r>
              </m:num>
              <m:den>
                <m:r>
                  <w:rPr>
                    <w:rFonts w:ascii="Cambria Math" w:eastAsiaTheme="minorEastAsia" w:hAnsi="Cambria Math" w:cstheme="minorHAnsi"/>
                  </w:rPr>
                  <m:t>Instruction</m:t>
                </m:r>
              </m:den>
            </m:f>
            <m:r>
              <w:rPr>
                <w:rFonts w:ascii="Cambria Math" w:eastAsiaTheme="minorEastAsia" w:hAnsi="Cambria Math" w:cstheme="minorHAnsi"/>
              </w:rPr>
              <m:t xml:space="preserve"> </m:t>
            </m:r>
          </m:e>
        </m:d>
        <m:r>
          <w:rPr>
            <w:rFonts w:ascii="Cambria Math" w:eastAsiaTheme="minorEastAsia" w:hAnsi="Cambria Math" w:cstheme="minorHAnsi"/>
          </w:rPr>
          <m:t xml:space="preserve"> ×                                                                                                                 Clock Cycle Time</m:t>
        </m:r>
      </m:oMath>
    </w:p>
    <w:p w14:paraId="18CB5C92"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CPU Execution Time=IC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CPI</m:t>
                </m:r>
              </m:e>
              <m:sub>
                <m:r>
                  <w:rPr>
                    <w:rFonts w:ascii="Cambria Math" w:eastAsiaTheme="minorEastAsia" w:hAnsi="Cambria Math" w:cstheme="minorHAnsi"/>
                  </w:rPr>
                  <m:t xml:space="preserve"> execution</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Misses</m:t>
                </m:r>
              </m:num>
              <m:den>
                <m:r>
                  <w:rPr>
                    <w:rFonts w:ascii="Cambria Math" w:eastAsiaTheme="minorEastAsia" w:hAnsi="Cambria Math" w:cstheme="minorHAnsi"/>
                  </w:rPr>
                  <m:t>Instruction</m:t>
                </m:r>
              </m:den>
            </m:f>
            <m:r>
              <w:rPr>
                <w:rFonts w:ascii="Cambria Math" w:eastAsiaTheme="minorEastAsia" w:hAnsi="Cambria Math" w:cstheme="minorHAnsi"/>
              </w:rPr>
              <m:t xml:space="preserve"> ×Miss Penalty</m:t>
            </m:r>
          </m:e>
        </m:d>
        <m:r>
          <w:rPr>
            <w:rFonts w:ascii="Cambria Math" w:eastAsiaTheme="minorEastAsia" w:hAnsi="Cambria Math" w:cstheme="minorHAnsi"/>
          </w:rPr>
          <m:t xml:space="preserve"> ×                                                                                                                 Clock Cycle Time</m:t>
        </m:r>
      </m:oMath>
    </w:p>
    <w:p w14:paraId="4CAB1259"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 xml:space="preserve">CPU Execution Time =IC ×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CPI</m:t>
                </m:r>
              </m:e>
              <m:sub>
                <m:r>
                  <w:rPr>
                    <w:rFonts w:ascii="Cambria Math" w:eastAsiaTheme="minorEastAsia" w:hAnsi="Cambria Math" w:cstheme="minorHAnsi"/>
                  </w:rPr>
                  <m:t xml:space="preserve"> execution</m:t>
                </m:r>
              </m:sub>
            </m:sSub>
            <m:r>
              <w:rPr>
                <w:rFonts w:ascii="Cambria Math" w:eastAsiaTheme="minorEastAsia" w:hAnsi="Cambria Math" w:cstheme="minorHAnsi"/>
              </w:rPr>
              <m:t xml:space="preserve">+Miss Rate  × </m:t>
            </m:r>
            <m:f>
              <m:fPr>
                <m:ctrlPr>
                  <w:rPr>
                    <w:rFonts w:ascii="Cambria Math" w:eastAsiaTheme="minorEastAsia" w:hAnsi="Cambria Math" w:cstheme="minorHAnsi"/>
                    <w:i/>
                  </w:rPr>
                </m:ctrlPr>
              </m:fPr>
              <m:num>
                <m:r>
                  <w:rPr>
                    <w:rFonts w:ascii="Cambria Math" w:eastAsiaTheme="minorEastAsia" w:hAnsi="Cambria Math" w:cstheme="minorHAnsi"/>
                  </w:rPr>
                  <m:t>Memory Accesses</m:t>
                </m:r>
              </m:num>
              <m:den>
                <m:r>
                  <w:rPr>
                    <w:rFonts w:ascii="Cambria Math" w:eastAsiaTheme="minorEastAsia" w:hAnsi="Cambria Math" w:cstheme="minorHAnsi"/>
                  </w:rPr>
                  <m:t>Instruction</m:t>
                </m:r>
              </m:den>
            </m:f>
            <m:r>
              <w:rPr>
                <w:rFonts w:ascii="Cambria Math" w:eastAsiaTheme="minorEastAsia" w:hAnsi="Cambria Math" w:cstheme="minorHAnsi"/>
              </w:rPr>
              <m:t xml:space="preserve"> ×                                                                                          Miss Penalty</m:t>
            </m:r>
          </m:e>
        </m:d>
        <m:r>
          <w:rPr>
            <w:rFonts w:ascii="Cambria Math" w:eastAsiaTheme="minorEastAsia" w:hAnsi="Cambria Math" w:cstheme="minorHAnsi"/>
          </w:rPr>
          <m:t xml:space="preserve"> ×Clock Cycle Time </m:t>
        </m:r>
      </m:oMath>
    </w:p>
    <w:p w14:paraId="59EBBAD8"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Memory stall Cycles</m:t>
            </m:r>
          </m:num>
          <m:den>
            <m:r>
              <w:rPr>
                <w:rFonts w:ascii="Cambria Math" w:eastAsiaTheme="minorEastAsia" w:hAnsi="Cambria Math" w:cstheme="minorHAnsi"/>
              </w:rPr>
              <m:t>Instruction</m:t>
            </m:r>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Misses</m:t>
            </m:r>
          </m:num>
          <m:den>
            <m:r>
              <w:rPr>
                <w:rFonts w:ascii="Cambria Math" w:eastAsiaTheme="minorEastAsia" w:hAnsi="Cambria Math" w:cstheme="minorHAnsi"/>
              </w:rPr>
              <m:t>Instruction</m:t>
            </m:r>
          </m:den>
        </m:f>
        <m:r>
          <w:rPr>
            <w:rFonts w:ascii="Cambria Math" w:eastAsiaTheme="minorEastAsia" w:hAnsi="Cambria Math" w:cstheme="minorHAnsi"/>
          </w:rPr>
          <m:t xml:space="preserve"> ×( Total Miss Latency-                                                                               Overlapped Miss Latency)</m:t>
        </m:r>
      </m:oMath>
    </w:p>
    <w:p w14:paraId="436BDA7E"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index</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Cache Size</m:t>
            </m:r>
          </m:num>
          <m:den>
            <m:r>
              <w:rPr>
                <w:rFonts w:ascii="Cambria Math" w:eastAsiaTheme="minorEastAsia" w:hAnsi="Cambria Math" w:cstheme="minorHAnsi"/>
              </w:rPr>
              <m:t>Block size ×Set Associativity</m:t>
            </m:r>
          </m:den>
        </m:f>
      </m:oMath>
    </w:p>
    <w:p w14:paraId="1BA9EE70" w14:textId="77777777" w:rsidR="004F308F" w:rsidRDefault="004F308F" w:rsidP="004F308F">
      <w:pPr>
        <w:pStyle w:val="ListParagraph"/>
        <w:ind w:left="773"/>
        <w:rPr>
          <w:rFonts w:eastAsiaTheme="minorEastAsia" w:cstheme="minorHAnsi"/>
        </w:rPr>
      </w:pPr>
    </w:p>
    <w:p w14:paraId="612D1048"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Memory stall Cycles</m:t>
            </m:r>
          </m:num>
          <m:den>
            <m:r>
              <w:rPr>
                <w:rFonts w:ascii="Cambria Math" w:eastAsiaTheme="minorEastAsia" w:hAnsi="Cambria Math" w:cstheme="minorHAnsi"/>
              </w:rPr>
              <m:t>Instruction</m:t>
            </m:r>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Misses</m:t>
                </m:r>
              </m:e>
              <m:sub>
                <m:r>
                  <w:rPr>
                    <w:rFonts w:ascii="Cambria Math" w:eastAsiaTheme="minorEastAsia" w:hAnsi="Cambria Math" w:cstheme="minorHAnsi"/>
                  </w:rPr>
                  <m:t xml:space="preserve">  L1</m:t>
                </m:r>
              </m:sub>
            </m:sSub>
          </m:num>
          <m:den>
            <m:r>
              <w:rPr>
                <w:rFonts w:ascii="Cambria Math" w:eastAsiaTheme="minorEastAsia" w:hAnsi="Cambria Math" w:cstheme="minorHAnsi"/>
              </w:rPr>
              <m:t>Instruction</m:t>
            </m:r>
          </m:den>
        </m:f>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Hit Time</m:t>
            </m:r>
          </m:e>
          <m:sub>
            <m:r>
              <w:rPr>
                <w:rFonts w:ascii="Cambria Math" w:eastAsiaTheme="minorEastAsia" w:hAnsi="Cambria Math" w:cstheme="minorHAnsi"/>
              </w:rPr>
              <m:t xml:space="preserve"> L2</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Misses</m:t>
                </m:r>
              </m:e>
              <m:sub>
                <m:r>
                  <w:rPr>
                    <w:rFonts w:ascii="Cambria Math" w:eastAsiaTheme="minorEastAsia" w:hAnsi="Cambria Math" w:cstheme="minorHAnsi"/>
                  </w:rPr>
                  <m:t xml:space="preserve">  L2</m:t>
                </m:r>
              </m:sub>
            </m:sSub>
          </m:num>
          <m:den>
            <m:r>
              <w:rPr>
                <w:rFonts w:ascii="Cambria Math" w:eastAsiaTheme="minorEastAsia" w:hAnsi="Cambria Math" w:cstheme="minorHAnsi"/>
              </w:rPr>
              <m:t>Instruction</m:t>
            </m:r>
          </m:den>
        </m:f>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Miss Penalty</m:t>
            </m:r>
          </m:e>
          <m:sub>
            <m:r>
              <w:rPr>
                <w:rFonts w:ascii="Cambria Math" w:eastAsiaTheme="minorEastAsia" w:hAnsi="Cambria Math" w:cstheme="minorHAnsi"/>
              </w:rPr>
              <m:t xml:space="preserve"> L2</m:t>
            </m:r>
          </m:sub>
        </m:sSub>
        <m:r>
          <w:rPr>
            <w:rFonts w:ascii="Cambria Math" w:eastAsiaTheme="minorEastAsia" w:hAnsi="Cambria Math" w:cstheme="minorHAnsi"/>
          </w:rPr>
          <m:t xml:space="preserve"> </m:t>
        </m:r>
      </m:oMath>
      <w:r>
        <w:rPr>
          <w:rFonts w:eastAsiaTheme="minorEastAsia" w:cstheme="minorHAnsi"/>
        </w:rPr>
        <w:t xml:space="preserve"> </w:t>
      </w:r>
    </w:p>
    <w:p w14:paraId="18D692F2" w14:textId="77777777" w:rsidR="004F308F" w:rsidRPr="006273AB" w:rsidRDefault="004F308F" w:rsidP="004F308F">
      <w:pPr>
        <w:pStyle w:val="ListParagraph"/>
        <w:rPr>
          <w:rFonts w:eastAsiaTheme="minorEastAsia" w:cstheme="minorHAnsi"/>
        </w:rPr>
      </w:pPr>
    </w:p>
    <w:p w14:paraId="7ACFF9E5"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Average Instruction Execution Time=Clock Cycle ×Average CPI</m:t>
        </m:r>
      </m:oMath>
    </w:p>
    <w:p w14:paraId="17B2B7EF" w14:textId="77777777" w:rsidR="004F308F" w:rsidRPr="006273AB" w:rsidRDefault="004F308F" w:rsidP="004F308F">
      <w:pPr>
        <w:pStyle w:val="ListParagraph"/>
        <w:rPr>
          <w:rFonts w:eastAsiaTheme="minorEastAsia" w:cstheme="minorHAnsi"/>
        </w:rPr>
      </w:pPr>
    </w:p>
    <w:p w14:paraId="3E471B79"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 xml:space="preserve">Speedup from Pipelining= </m:t>
        </m:r>
        <m:f>
          <m:fPr>
            <m:ctrlPr>
              <w:rPr>
                <w:rFonts w:ascii="Cambria Math" w:eastAsiaTheme="minorEastAsia" w:hAnsi="Cambria Math" w:cstheme="minorHAnsi"/>
                <w:i/>
              </w:rPr>
            </m:ctrlPr>
          </m:fPr>
          <m:num>
            <m:r>
              <w:rPr>
                <w:rFonts w:ascii="Cambria Math" w:eastAsiaTheme="minorEastAsia" w:hAnsi="Cambria Math" w:cstheme="minorHAnsi"/>
              </w:rPr>
              <m:t>Average instruction time unpipelined</m:t>
            </m:r>
          </m:num>
          <m:den>
            <m:r>
              <w:rPr>
                <w:rFonts w:ascii="Cambria Math" w:eastAsiaTheme="minorEastAsia" w:hAnsi="Cambria Math" w:cstheme="minorHAnsi"/>
              </w:rPr>
              <m:t>Average instruction time pipelined</m:t>
            </m:r>
          </m:den>
        </m:f>
      </m:oMath>
    </w:p>
    <w:p w14:paraId="48F5CE05" w14:textId="77777777" w:rsidR="004F308F" w:rsidRPr="006273AB" w:rsidRDefault="004F308F" w:rsidP="004F308F">
      <w:pPr>
        <w:pStyle w:val="ListParagraph"/>
        <w:rPr>
          <w:rFonts w:eastAsiaTheme="minorEastAsia" w:cstheme="minorHAnsi"/>
        </w:rPr>
      </w:pPr>
    </w:p>
    <w:p w14:paraId="18ED6039"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 xml:space="preserve">Speedup from Pipelining= </m:t>
        </m:r>
        <m:f>
          <m:fPr>
            <m:ctrlPr>
              <w:rPr>
                <w:rFonts w:ascii="Cambria Math" w:eastAsiaTheme="minorEastAsia" w:hAnsi="Cambria Math" w:cstheme="minorHAnsi"/>
                <w:i/>
              </w:rPr>
            </m:ctrlPr>
          </m:fPr>
          <m:num>
            <m:r>
              <w:rPr>
                <w:rFonts w:ascii="Cambria Math" w:eastAsiaTheme="minorEastAsia" w:hAnsi="Cambria Math" w:cstheme="minorHAnsi"/>
              </w:rPr>
              <m:t>CPI unpipelined ×Clock Cycle Unpipelined</m:t>
            </m:r>
          </m:num>
          <m:den>
            <m:r>
              <w:rPr>
                <w:rFonts w:ascii="Cambria Math" w:eastAsiaTheme="minorEastAsia" w:hAnsi="Cambria Math" w:cstheme="minorHAnsi"/>
              </w:rPr>
              <m:t>CPI pipelined ×Clock Cycle pipelined</m:t>
            </m:r>
          </m:den>
        </m:f>
      </m:oMath>
    </w:p>
    <w:p w14:paraId="65912C58" w14:textId="77777777" w:rsidR="004F308F" w:rsidRPr="006273AB"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CPI Pipelined=Ideal CPI+Pipeline Stall Clock Cycles per Instruction</m:t>
        </m:r>
        <m:r>
          <m:rPr>
            <m:sty m:val="p"/>
          </m:rPr>
          <w:rPr>
            <w:rFonts w:ascii="Cambria Math" w:eastAsiaTheme="minorEastAsia" w:hAnsi="Cambria Math" w:cstheme="minorHAnsi"/>
          </w:rPr>
          <w:br/>
        </m:r>
      </m:oMath>
      <m:oMathPara>
        <m:oMath>
          <m:r>
            <w:rPr>
              <w:rFonts w:ascii="Cambria Math" w:eastAsiaTheme="minorEastAsia" w:hAnsi="Cambria Math" w:cstheme="minorHAnsi"/>
            </w:rPr>
            <m:t xml:space="preserve">=1+Pipeline stall cycles per Instruction </m:t>
          </m:r>
        </m:oMath>
      </m:oMathPara>
    </w:p>
    <w:p w14:paraId="0D5F0A4F"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 xml:space="preserve">Speedup= </m:t>
        </m:r>
        <m:f>
          <m:fPr>
            <m:ctrlPr>
              <w:rPr>
                <w:rFonts w:ascii="Cambria Math" w:eastAsiaTheme="minorEastAsia" w:hAnsi="Cambria Math" w:cstheme="minorHAnsi"/>
                <w:i/>
              </w:rPr>
            </m:ctrlPr>
          </m:fPr>
          <m:num>
            <m:r>
              <w:rPr>
                <w:rFonts w:ascii="Cambria Math" w:eastAsiaTheme="minorEastAsia" w:hAnsi="Cambria Math" w:cstheme="minorHAnsi"/>
              </w:rPr>
              <m:t>CPI unpipelined</m:t>
            </m:r>
          </m:num>
          <m:den>
            <m:r>
              <w:rPr>
                <w:rFonts w:ascii="Cambria Math" w:eastAsiaTheme="minorEastAsia" w:hAnsi="Cambria Math" w:cstheme="minorHAnsi"/>
              </w:rPr>
              <m:t>1+Pipeline stall cycles per Instruction</m:t>
            </m:r>
          </m:den>
        </m:f>
      </m:oMath>
    </w:p>
    <w:p w14:paraId="121B201D"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 xml:space="preserve">Speedup= </m:t>
        </m:r>
        <m:f>
          <m:fPr>
            <m:ctrlPr>
              <w:rPr>
                <w:rFonts w:ascii="Cambria Math" w:eastAsiaTheme="minorEastAsia" w:hAnsi="Cambria Math" w:cstheme="minorHAnsi"/>
                <w:i/>
              </w:rPr>
            </m:ctrlPr>
          </m:fPr>
          <m:num>
            <m:r>
              <w:rPr>
                <w:rFonts w:ascii="Cambria Math" w:eastAsiaTheme="minorEastAsia" w:hAnsi="Cambria Math" w:cstheme="minorHAnsi"/>
              </w:rPr>
              <m:t>Pipeline depth</m:t>
            </m:r>
          </m:num>
          <m:den>
            <m:r>
              <w:rPr>
                <w:rFonts w:ascii="Cambria Math" w:eastAsiaTheme="minorEastAsia" w:hAnsi="Cambria Math" w:cstheme="minorHAnsi"/>
              </w:rPr>
              <m:t>1+Pipeline stall cycles per Instruction</m:t>
            </m:r>
          </m:den>
        </m:f>
      </m:oMath>
    </w:p>
    <w:p w14:paraId="35ABC0D8"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sz w:val="23"/>
            <w:szCs w:val="23"/>
          </w:rPr>
          <m:t xml:space="preserve">Speedup from pipelinig = </m:t>
        </m:r>
        <m:f>
          <m:fPr>
            <m:ctrlPr>
              <w:rPr>
                <w:rFonts w:ascii="Cambria Math" w:eastAsiaTheme="minorEastAsia" w:hAnsi="Cambria Math" w:cstheme="minorHAnsi"/>
                <w:i/>
                <w:sz w:val="23"/>
                <w:szCs w:val="23"/>
              </w:rPr>
            </m:ctrlPr>
          </m:fPr>
          <m:num>
            <m:r>
              <w:rPr>
                <w:rFonts w:ascii="Cambria Math" w:eastAsiaTheme="minorEastAsia" w:hAnsi="Cambria Math" w:cstheme="minorHAnsi"/>
                <w:sz w:val="23"/>
                <w:szCs w:val="23"/>
              </w:rPr>
              <m:t>1</m:t>
            </m:r>
          </m:num>
          <m:den>
            <m:r>
              <w:rPr>
                <w:rFonts w:ascii="Cambria Math" w:eastAsiaTheme="minorEastAsia" w:hAnsi="Cambria Math" w:cstheme="minorHAnsi"/>
                <w:sz w:val="23"/>
                <w:szCs w:val="23"/>
              </w:rPr>
              <m:t>1+Pipeline stall cycles per Instruction</m:t>
            </m:r>
          </m:den>
        </m:f>
        <m:r>
          <w:rPr>
            <w:rFonts w:ascii="Cambria Math" w:eastAsiaTheme="minorEastAsia" w:hAnsi="Cambria Math" w:cstheme="minorHAnsi"/>
            <w:sz w:val="23"/>
            <w:szCs w:val="23"/>
          </w:rPr>
          <m:t xml:space="preserve">  × </m:t>
        </m:r>
        <m:f>
          <m:fPr>
            <m:ctrlPr>
              <w:rPr>
                <w:rFonts w:ascii="Cambria Math" w:eastAsiaTheme="minorEastAsia" w:hAnsi="Cambria Math" w:cstheme="minorHAnsi"/>
                <w:i/>
                <w:sz w:val="23"/>
                <w:szCs w:val="23"/>
              </w:rPr>
            </m:ctrlPr>
          </m:fPr>
          <m:num>
            <m:r>
              <w:rPr>
                <w:rFonts w:ascii="Cambria Math" w:eastAsiaTheme="minorEastAsia" w:hAnsi="Cambria Math" w:cstheme="minorHAnsi"/>
                <w:sz w:val="23"/>
                <w:szCs w:val="23"/>
              </w:rPr>
              <m:t>Clock Cycle unpipelined</m:t>
            </m:r>
          </m:num>
          <m:den>
            <m:r>
              <w:rPr>
                <w:rFonts w:ascii="Cambria Math" w:eastAsiaTheme="minorEastAsia" w:hAnsi="Cambria Math" w:cstheme="minorHAnsi"/>
                <w:sz w:val="23"/>
                <w:szCs w:val="23"/>
              </w:rPr>
              <m:t>Clock cycle pipelined</m:t>
            </m:r>
          </m:den>
        </m:f>
      </m:oMath>
    </w:p>
    <w:p w14:paraId="1911DCD0"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 xml:space="preserve">Pipeline depth= </m:t>
        </m:r>
        <m:r>
          <w:rPr>
            <w:rFonts w:ascii="Cambria Math" w:eastAsiaTheme="minorEastAsia" w:hAnsi="Cambria Math" w:cstheme="minorHAnsi"/>
            <w:sz w:val="23"/>
            <w:szCs w:val="23"/>
          </w:rPr>
          <m:t xml:space="preserve"> </m:t>
        </m:r>
        <m:f>
          <m:fPr>
            <m:ctrlPr>
              <w:rPr>
                <w:rFonts w:ascii="Cambria Math" w:eastAsiaTheme="minorEastAsia" w:hAnsi="Cambria Math" w:cstheme="minorHAnsi"/>
                <w:i/>
                <w:sz w:val="23"/>
                <w:szCs w:val="23"/>
              </w:rPr>
            </m:ctrlPr>
          </m:fPr>
          <m:num>
            <m:r>
              <w:rPr>
                <w:rFonts w:ascii="Cambria Math" w:eastAsiaTheme="minorEastAsia" w:hAnsi="Cambria Math" w:cstheme="minorHAnsi"/>
                <w:sz w:val="23"/>
                <w:szCs w:val="23"/>
              </w:rPr>
              <m:t>Clock Cycle unpipelined</m:t>
            </m:r>
          </m:num>
          <m:den>
            <m:r>
              <w:rPr>
                <w:rFonts w:ascii="Cambria Math" w:eastAsiaTheme="minorEastAsia" w:hAnsi="Cambria Math" w:cstheme="minorHAnsi"/>
                <w:sz w:val="23"/>
                <w:szCs w:val="23"/>
              </w:rPr>
              <m:t>Clock cycle pipelined</m:t>
            </m:r>
          </m:den>
        </m:f>
        <m:r>
          <w:rPr>
            <w:rFonts w:ascii="Cambria Math" w:eastAsiaTheme="minorEastAsia" w:hAnsi="Cambria Math" w:cstheme="minorHAnsi"/>
          </w:rPr>
          <m:t xml:space="preserve"> </m:t>
        </m:r>
      </m:oMath>
    </w:p>
    <w:p w14:paraId="5D50CFD5"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sz w:val="23"/>
            <w:szCs w:val="23"/>
          </w:rPr>
          <m:t xml:space="preserve">Speedup from pipelinig = </m:t>
        </m:r>
        <m:f>
          <m:fPr>
            <m:ctrlPr>
              <w:rPr>
                <w:rFonts w:ascii="Cambria Math" w:eastAsiaTheme="minorEastAsia" w:hAnsi="Cambria Math" w:cstheme="minorHAnsi"/>
                <w:i/>
                <w:sz w:val="23"/>
                <w:szCs w:val="23"/>
              </w:rPr>
            </m:ctrlPr>
          </m:fPr>
          <m:num>
            <m:r>
              <w:rPr>
                <w:rFonts w:ascii="Cambria Math" w:eastAsiaTheme="minorEastAsia" w:hAnsi="Cambria Math" w:cstheme="minorHAnsi"/>
                <w:sz w:val="23"/>
                <w:szCs w:val="23"/>
              </w:rPr>
              <m:t>1</m:t>
            </m:r>
          </m:num>
          <m:den>
            <m:r>
              <w:rPr>
                <w:rFonts w:ascii="Cambria Math" w:eastAsiaTheme="minorEastAsia" w:hAnsi="Cambria Math" w:cstheme="minorHAnsi"/>
                <w:sz w:val="23"/>
                <w:szCs w:val="23"/>
              </w:rPr>
              <m:t>1+Pipeline stall cycles per Instruction</m:t>
            </m:r>
          </m:den>
        </m:f>
        <m:r>
          <w:rPr>
            <w:rFonts w:ascii="Cambria Math" w:eastAsiaTheme="minorEastAsia" w:hAnsi="Cambria Math" w:cstheme="minorHAnsi"/>
            <w:sz w:val="23"/>
            <w:szCs w:val="23"/>
          </w:rPr>
          <m:t xml:space="preserve">  × </m:t>
        </m:r>
        <m:r>
          <w:rPr>
            <w:rFonts w:ascii="Cambria Math" w:eastAsiaTheme="minorEastAsia" w:hAnsi="Cambria Math" w:cstheme="minorHAnsi"/>
          </w:rPr>
          <m:t>Pipeline depth</m:t>
        </m:r>
      </m:oMath>
    </w:p>
    <w:p w14:paraId="00420808" w14:textId="77777777" w:rsidR="004F308F" w:rsidRDefault="004F308F" w:rsidP="004F308F">
      <w:pPr>
        <w:pStyle w:val="ListParagraph"/>
        <w:numPr>
          <w:ilvl w:val="0"/>
          <w:numId w:val="7"/>
        </w:numPr>
        <w:suppressAutoHyphens w:val="0"/>
        <w:spacing w:after="160" w:line="256" w:lineRule="auto"/>
        <w:rPr>
          <w:rFonts w:eastAsiaTheme="minorEastAsia" w:cstheme="minorHAnsi"/>
        </w:rPr>
      </w:pPr>
      <m:oMath>
        <m:r>
          <w:rPr>
            <w:rFonts w:ascii="Cambria Math" w:eastAsiaTheme="minorEastAsia" w:hAnsi="Cambria Math" w:cstheme="minorHAnsi"/>
          </w:rPr>
          <m:t>Average Instruction Time=CPI ×Clock Cycle Time</m:t>
        </m:r>
      </m:oMath>
    </w:p>
    <w:p w14:paraId="0CE76250" w14:textId="77777777" w:rsidR="00A61AFE" w:rsidRDefault="00A61AFE"/>
    <w:p w14:paraId="23B35255" w14:textId="77777777" w:rsidR="00A61AFE" w:rsidRDefault="00A61AFE"/>
    <w:p w14:paraId="316A545B" w14:textId="77777777" w:rsidR="00A61AFE" w:rsidRDefault="00A61AFE"/>
    <w:p w14:paraId="5732F9DA" w14:textId="77777777" w:rsidR="00A61AFE" w:rsidRDefault="00A61AFE"/>
    <w:p w14:paraId="59A81562" w14:textId="77777777" w:rsidR="00A61AFE" w:rsidRDefault="00A61AFE"/>
    <w:p w14:paraId="326C7D09" w14:textId="77777777" w:rsidR="00A61AFE" w:rsidRDefault="00A61AFE"/>
    <w:sectPr w:rsidR="00A61AFE">
      <w:headerReference w:type="even" r:id="rId9"/>
      <w:headerReference w:type="default" r:id="rId10"/>
      <w:footerReference w:type="default" r:id="rId11"/>
      <w:headerReference w:type="first" r:id="rId12"/>
      <w:type w:val="continuous"/>
      <w:pgSz w:w="12240" w:h="15840"/>
      <w:pgMar w:top="1440" w:right="1622"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64F29" w14:textId="77777777" w:rsidR="006C58DA" w:rsidRDefault="006C58DA">
      <w:r>
        <w:separator/>
      </w:r>
    </w:p>
  </w:endnote>
  <w:endnote w:type="continuationSeparator" w:id="0">
    <w:p w14:paraId="22563C6E" w14:textId="77777777" w:rsidR="006C58DA" w:rsidRDefault="006C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4EAD" w14:textId="77777777" w:rsidR="002E2FD4" w:rsidRDefault="002E2FD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ARABIC </w:instrText>
    </w:r>
    <w:r>
      <w:rPr>
        <w:rStyle w:val="PageNumber"/>
      </w:rPr>
      <w:fldChar w:fldCharType="separate"/>
    </w:r>
    <w:r>
      <w:rPr>
        <w:rStyle w:val="PageNumber"/>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8F2A" w14:textId="77777777" w:rsidR="00A61AFE" w:rsidRDefault="00F66D7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ARABIC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DDA5" w14:textId="77777777" w:rsidR="006C58DA" w:rsidRDefault="006C58DA">
      <w:r>
        <w:separator/>
      </w:r>
    </w:p>
  </w:footnote>
  <w:footnote w:type="continuationSeparator" w:id="0">
    <w:p w14:paraId="4CA12DBD" w14:textId="77777777" w:rsidR="006C58DA" w:rsidRDefault="006C5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BBF9" w14:textId="2B522BC9" w:rsidR="002E2FD4" w:rsidRPr="00AE3395" w:rsidRDefault="00AE3395">
    <w:pPr>
      <w:pStyle w:val="Header"/>
      <w:rPr>
        <w:b/>
      </w:rPr>
    </w:pPr>
    <w:r w:rsidRPr="00AE3395">
      <w:rPr>
        <w:b/>
      </w:rPr>
      <w:t>EEL 6764 001</w:t>
    </w:r>
    <w:r w:rsidR="002E2FD4" w:rsidRPr="00AE3395">
      <w:rPr>
        <w:b/>
      </w:rPr>
      <w:t>1</w:t>
    </w:r>
    <w:r w:rsidRPr="00AE3395">
      <w:rPr>
        <w:b/>
      </w:rPr>
      <w:tab/>
      <w:t>Graduate Computer Archit</w:t>
    </w:r>
    <w:r>
      <w:rPr>
        <w:b/>
      </w:rPr>
      <w:t>ecture</w:t>
    </w:r>
    <w:r>
      <w:rPr>
        <w:b/>
      </w:rPr>
      <w:tab/>
    </w:r>
    <w:r w:rsidR="002E2FD4" w:rsidRPr="00AE3395">
      <w:rPr>
        <w:b/>
      </w:rPr>
      <w:t xml:space="preserve">                      </w:t>
    </w:r>
    <w:r>
      <w:rPr>
        <w:b/>
      </w:rPr>
      <w:t>Sample Exam</w:t>
    </w:r>
  </w:p>
  <w:p w14:paraId="2F540358" w14:textId="1CD74E0C" w:rsidR="002E2FD4" w:rsidRDefault="00AE3395">
    <w:pPr>
      <w:pStyle w:val="Header"/>
      <w:rPr>
        <w:b/>
      </w:rPr>
    </w:pPr>
    <w:r>
      <w:rPr>
        <w:b/>
      </w:rPr>
      <w:t>Spring</w:t>
    </w:r>
    <w:r w:rsidR="002E2FD4">
      <w:rPr>
        <w:b/>
      </w:rPr>
      <w:t xml:space="preserve"> 202</w:t>
    </w:r>
    <w:r>
      <w:rPr>
        <w:b/>
      </w:rPr>
      <w:t>3</w:t>
    </w:r>
    <w:r w:rsidR="002E2FD4">
      <w:rPr>
        <w:b/>
      </w:rPr>
      <w:t xml:space="preserve">                                                                </w:t>
    </w:r>
    <w:r>
      <w:rPr>
        <w:b/>
      </w:rPr>
      <w:t xml:space="preserve">     </w:t>
    </w:r>
    <w:r w:rsidR="002E2FD4">
      <w:rPr>
        <w:b/>
      </w:rPr>
      <w:t>Your Name:__________________</w:t>
    </w:r>
  </w:p>
  <w:p w14:paraId="4511102C" w14:textId="77777777" w:rsidR="002E2FD4" w:rsidRDefault="002E2FD4">
    <w:pPr>
      <w:pStyle w:val="Header"/>
      <w:jc w:val="cent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8B94" w14:textId="77777777" w:rsidR="00B21E2D" w:rsidRDefault="00B21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AF95" w14:textId="77777777" w:rsidR="00A61AFE" w:rsidRPr="00AE3395" w:rsidRDefault="00F66D78">
    <w:pPr>
      <w:pStyle w:val="Header"/>
      <w:rPr>
        <w:b/>
        <w:lang w:val="es-ES"/>
      </w:rPr>
    </w:pPr>
    <w:r w:rsidRPr="00AE3395">
      <w:rPr>
        <w:b/>
        <w:lang w:val="es-ES"/>
      </w:rPr>
      <w:t xml:space="preserve">CDA 4213 001                             CMOS VLSI </w:t>
    </w:r>
    <w:proofErr w:type="spellStart"/>
    <w:r w:rsidRPr="00AE3395">
      <w:rPr>
        <w:b/>
        <w:lang w:val="es-ES"/>
      </w:rPr>
      <w:t>Design</w:t>
    </w:r>
    <w:proofErr w:type="spellEnd"/>
    <w:r w:rsidRPr="00AE3395">
      <w:rPr>
        <w:b/>
        <w:lang w:val="es-ES"/>
      </w:rPr>
      <w:t xml:space="preserve">                                  </w:t>
    </w:r>
    <w:proofErr w:type="spellStart"/>
    <w:r w:rsidRPr="00AE3395">
      <w:rPr>
        <w:b/>
        <w:lang w:val="es-ES"/>
      </w:rPr>
      <w:t>Exam</w:t>
    </w:r>
    <w:proofErr w:type="spellEnd"/>
    <w:r w:rsidRPr="00AE3395">
      <w:rPr>
        <w:b/>
        <w:lang w:val="es-ES"/>
      </w:rPr>
      <w:t xml:space="preserve"> #2</w:t>
    </w:r>
  </w:p>
  <w:p w14:paraId="750797D4" w14:textId="706196E0" w:rsidR="00A61AFE" w:rsidRDefault="00F66D78">
    <w:pPr>
      <w:pStyle w:val="Header"/>
      <w:rPr>
        <w:b/>
      </w:rPr>
    </w:pPr>
    <w:r>
      <w:rPr>
        <w:b/>
      </w:rPr>
      <w:t>Fall 20</w:t>
    </w:r>
    <w:r w:rsidR="00E4682F">
      <w:rPr>
        <w:b/>
      </w:rPr>
      <w:t>2</w:t>
    </w:r>
    <w:r w:rsidR="002E2FD4">
      <w:rPr>
        <w:b/>
      </w:rPr>
      <w:t>1</w:t>
    </w:r>
    <w:r>
      <w:rPr>
        <w:b/>
      </w:rPr>
      <w:t xml:space="preserve">                                                                Your Name:__________________</w:t>
    </w:r>
  </w:p>
  <w:p w14:paraId="3F58A2C4" w14:textId="77777777" w:rsidR="00A61AFE" w:rsidRDefault="00A61AFE">
    <w:pPr>
      <w:pStyle w:val="Header"/>
      <w:jc w:val="center"/>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F5DF" w14:textId="77777777" w:rsidR="00A61AFE" w:rsidRDefault="00A61A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rPr>
    </w:lvl>
  </w:abstractNum>
  <w:abstractNum w:abstractNumId="2" w15:restartNumberingAfterBreak="0">
    <w:nsid w:val="00000003"/>
    <w:multiLevelType w:val="multilevel"/>
    <w:tmpl w:val="29868766"/>
    <w:name w:val="WW8Num3"/>
    <w:lvl w:ilvl="0">
      <w:start w:val="1"/>
      <w:numFmt w:val="upperRoman"/>
      <w:lvlText w:val="%1."/>
      <w:lvlJc w:val="left"/>
      <w:pPr>
        <w:tabs>
          <w:tab w:val="num" w:pos="1080"/>
        </w:tabs>
        <w:ind w:left="1080" w:hanging="720"/>
      </w:pPr>
      <w:rPr>
        <w:rFonts w:hint="default"/>
        <w:sz w:val="24"/>
      </w:rPr>
    </w:lvl>
    <w:lvl w:ilvl="1">
      <w:start w:val="1"/>
      <w:numFmt w:val="lowerLetter"/>
      <w:lvlText w:val="%2."/>
      <w:lvlJc w:val="left"/>
      <w:pPr>
        <w:ind w:left="1440" w:hanging="36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4" w15:restartNumberingAfterBreak="0">
    <w:nsid w:val="01D91558"/>
    <w:multiLevelType w:val="hybridMultilevel"/>
    <w:tmpl w:val="508A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951BD"/>
    <w:multiLevelType w:val="multilevel"/>
    <w:tmpl w:val="F3D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D3C7C"/>
    <w:multiLevelType w:val="hybridMultilevel"/>
    <w:tmpl w:val="3C32DDEE"/>
    <w:lvl w:ilvl="0" w:tplc="850C9E06">
      <w:start w:val="1"/>
      <w:numFmt w:val="bullet"/>
      <w:lvlText w:val="➜"/>
      <w:lvlJc w:val="left"/>
      <w:pPr>
        <w:tabs>
          <w:tab w:val="num" w:pos="720"/>
        </w:tabs>
        <w:ind w:left="720" w:hanging="360"/>
      </w:pPr>
      <w:rPr>
        <w:rFonts w:ascii="Segoe UI Symbol" w:hAnsi="Segoe UI Symbol" w:hint="default"/>
      </w:rPr>
    </w:lvl>
    <w:lvl w:ilvl="1" w:tplc="D1589ACA" w:tentative="1">
      <w:start w:val="1"/>
      <w:numFmt w:val="bullet"/>
      <w:lvlText w:val="➜"/>
      <w:lvlJc w:val="left"/>
      <w:pPr>
        <w:tabs>
          <w:tab w:val="num" w:pos="1440"/>
        </w:tabs>
        <w:ind w:left="1440" w:hanging="360"/>
      </w:pPr>
      <w:rPr>
        <w:rFonts w:ascii="Segoe UI Symbol" w:hAnsi="Segoe UI Symbol" w:hint="default"/>
      </w:rPr>
    </w:lvl>
    <w:lvl w:ilvl="2" w:tplc="E488BBE2" w:tentative="1">
      <w:start w:val="1"/>
      <w:numFmt w:val="bullet"/>
      <w:lvlText w:val="➜"/>
      <w:lvlJc w:val="left"/>
      <w:pPr>
        <w:tabs>
          <w:tab w:val="num" w:pos="2160"/>
        </w:tabs>
        <w:ind w:left="2160" w:hanging="360"/>
      </w:pPr>
      <w:rPr>
        <w:rFonts w:ascii="Segoe UI Symbol" w:hAnsi="Segoe UI Symbol" w:hint="default"/>
      </w:rPr>
    </w:lvl>
    <w:lvl w:ilvl="3" w:tplc="73723C96" w:tentative="1">
      <w:start w:val="1"/>
      <w:numFmt w:val="bullet"/>
      <w:lvlText w:val="➜"/>
      <w:lvlJc w:val="left"/>
      <w:pPr>
        <w:tabs>
          <w:tab w:val="num" w:pos="2880"/>
        </w:tabs>
        <w:ind w:left="2880" w:hanging="360"/>
      </w:pPr>
      <w:rPr>
        <w:rFonts w:ascii="Segoe UI Symbol" w:hAnsi="Segoe UI Symbol" w:hint="default"/>
      </w:rPr>
    </w:lvl>
    <w:lvl w:ilvl="4" w:tplc="92F8CA10" w:tentative="1">
      <w:start w:val="1"/>
      <w:numFmt w:val="bullet"/>
      <w:lvlText w:val="➜"/>
      <w:lvlJc w:val="left"/>
      <w:pPr>
        <w:tabs>
          <w:tab w:val="num" w:pos="3600"/>
        </w:tabs>
        <w:ind w:left="3600" w:hanging="360"/>
      </w:pPr>
      <w:rPr>
        <w:rFonts w:ascii="Segoe UI Symbol" w:hAnsi="Segoe UI Symbol" w:hint="default"/>
      </w:rPr>
    </w:lvl>
    <w:lvl w:ilvl="5" w:tplc="473AE40A" w:tentative="1">
      <w:start w:val="1"/>
      <w:numFmt w:val="bullet"/>
      <w:lvlText w:val="➜"/>
      <w:lvlJc w:val="left"/>
      <w:pPr>
        <w:tabs>
          <w:tab w:val="num" w:pos="4320"/>
        </w:tabs>
        <w:ind w:left="4320" w:hanging="360"/>
      </w:pPr>
      <w:rPr>
        <w:rFonts w:ascii="Segoe UI Symbol" w:hAnsi="Segoe UI Symbol" w:hint="default"/>
      </w:rPr>
    </w:lvl>
    <w:lvl w:ilvl="6" w:tplc="E9B2FEBE" w:tentative="1">
      <w:start w:val="1"/>
      <w:numFmt w:val="bullet"/>
      <w:lvlText w:val="➜"/>
      <w:lvlJc w:val="left"/>
      <w:pPr>
        <w:tabs>
          <w:tab w:val="num" w:pos="5040"/>
        </w:tabs>
        <w:ind w:left="5040" w:hanging="360"/>
      </w:pPr>
      <w:rPr>
        <w:rFonts w:ascii="Segoe UI Symbol" w:hAnsi="Segoe UI Symbol" w:hint="default"/>
      </w:rPr>
    </w:lvl>
    <w:lvl w:ilvl="7" w:tplc="7E260224" w:tentative="1">
      <w:start w:val="1"/>
      <w:numFmt w:val="bullet"/>
      <w:lvlText w:val="➜"/>
      <w:lvlJc w:val="left"/>
      <w:pPr>
        <w:tabs>
          <w:tab w:val="num" w:pos="5760"/>
        </w:tabs>
        <w:ind w:left="5760" w:hanging="360"/>
      </w:pPr>
      <w:rPr>
        <w:rFonts w:ascii="Segoe UI Symbol" w:hAnsi="Segoe UI Symbol" w:hint="default"/>
      </w:rPr>
    </w:lvl>
    <w:lvl w:ilvl="8" w:tplc="8DAA5514" w:tentative="1">
      <w:start w:val="1"/>
      <w:numFmt w:val="bullet"/>
      <w:lvlText w:val="➜"/>
      <w:lvlJc w:val="left"/>
      <w:pPr>
        <w:tabs>
          <w:tab w:val="num" w:pos="6480"/>
        </w:tabs>
        <w:ind w:left="6480" w:hanging="360"/>
      </w:pPr>
      <w:rPr>
        <w:rFonts w:ascii="Segoe UI Symbol" w:hAnsi="Segoe UI Symbol" w:hint="default"/>
      </w:rPr>
    </w:lvl>
  </w:abstractNum>
  <w:num w:numId="1" w16cid:durableId="1413967071">
    <w:abstractNumId w:val="0"/>
  </w:num>
  <w:num w:numId="2" w16cid:durableId="1988050402">
    <w:abstractNumId w:val="1"/>
  </w:num>
  <w:num w:numId="3" w16cid:durableId="1091240207">
    <w:abstractNumId w:val="2"/>
  </w:num>
  <w:num w:numId="4" w16cid:durableId="1154449023">
    <w:abstractNumId w:val="3"/>
  </w:num>
  <w:num w:numId="5" w16cid:durableId="1291084765">
    <w:abstractNumId w:val="5"/>
  </w:num>
  <w:num w:numId="6" w16cid:durableId="1420253200">
    <w:abstractNumId w:val="6"/>
  </w:num>
  <w:num w:numId="7" w16cid:durableId="568882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2D"/>
    <w:rsid w:val="00042F29"/>
    <w:rsid w:val="000A5D93"/>
    <w:rsid w:val="00104EBA"/>
    <w:rsid w:val="001818F6"/>
    <w:rsid w:val="0020579F"/>
    <w:rsid w:val="00215233"/>
    <w:rsid w:val="002C5A3D"/>
    <w:rsid w:val="002E2FD4"/>
    <w:rsid w:val="00355E55"/>
    <w:rsid w:val="003664E9"/>
    <w:rsid w:val="00386FE7"/>
    <w:rsid w:val="004F308F"/>
    <w:rsid w:val="00572408"/>
    <w:rsid w:val="005B2088"/>
    <w:rsid w:val="00625A87"/>
    <w:rsid w:val="006411DF"/>
    <w:rsid w:val="006C58DA"/>
    <w:rsid w:val="00725A00"/>
    <w:rsid w:val="0079530A"/>
    <w:rsid w:val="00796694"/>
    <w:rsid w:val="007D62CA"/>
    <w:rsid w:val="00812987"/>
    <w:rsid w:val="00996CFB"/>
    <w:rsid w:val="009A2AAC"/>
    <w:rsid w:val="009B0F16"/>
    <w:rsid w:val="009C1DBC"/>
    <w:rsid w:val="00A31ACE"/>
    <w:rsid w:val="00A61AFE"/>
    <w:rsid w:val="00AE2009"/>
    <w:rsid w:val="00AE3395"/>
    <w:rsid w:val="00B21E2D"/>
    <w:rsid w:val="00B3324C"/>
    <w:rsid w:val="00BD4EAE"/>
    <w:rsid w:val="00BE04B7"/>
    <w:rsid w:val="00BE7676"/>
    <w:rsid w:val="00C64A32"/>
    <w:rsid w:val="00C672E2"/>
    <w:rsid w:val="00CB515C"/>
    <w:rsid w:val="00D63017"/>
    <w:rsid w:val="00DA75FE"/>
    <w:rsid w:val="00E02038"/>
    <w:rsid w:val="00E4682F"/>
    <w:rsid w:val="00E845D9"/>
    <w:rsid w:val="00F27F53"/>
    <w:rsid w:val="00F66D78"/>
    <w:rsid w:val="00FD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7211194"/>
  <w15:chartTrackingRefBased/>
  <w15:docId w15:val="{11A44088-6C72-1044-814D-B617FB60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sz w:val="24"/>
    </w:rPr>
  </w:style>
  <w:style w:type="character" w:customStyle="1" w:styleId="WW8Num3z1">
    <w:name w:val="WW8Num3z1"/>
    <w:rPr>
      <w:rFonts w:hint="default"/>
      <w:i/>
      <w:iCs w:val="0"/>
      <w:lang w:val="fr-FR"/>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6">
    <w:name w:val="WW8Num4z6"/>
    <w:rPr>
      <w:rFonts w:ascii="Symbol" w:hAnsi="Symbol" w:cs="Symbol" w:hint="default"/>
    </w:rPr>
  </w:style>
  <w:style w:type="character" w:customStyle="1" w:styleId="WW8Num4z7">
    <w:name w:val="WW8Num4z7"/>
    <w:rPr>
      <w:rFonts w:ascii="Courier New" w:hAnsi="Courier New" w:cs="Courier New" w:hint="default"/>
    </w:rPr>
  </w:style>
  <w:style w:type="character" w:customStyle="1" w:styleId="WW8Num4z8">
    <w:name w:val="WW8Num4z8"/>
    <w:rPr>
      <w:rFonts w:ascii="Wingdings" w:hAnsi="Wingdings" w:cs="Wingdings" w:hint="default"/>
    </w:rPr>
  </w:style>
  <w:style w:type="character" w:customStyle="1" w:styleId="WW8Num5z0">
    <w:name w:val="WW8Num5z0"/>
    <w:rPr>
      <w:rFonts w:hint="default"/>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sz w:val="24"/>
    </w:rPr>
  </w:style>
  <w:style w:type="character" w:customStyle="1" w:styleId="WW8Num7z1">
    <w:name w:val="WW8Num7z1"/>
    <w:rPr>
      <w:rFonts w:hint="default"/>
      <w:i/>
      <w:lang w:val="fr-FR"/>
    </w:rPr>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ListParagraph">
    <w:name w:val="List Paragraph"/>
    <w:basedOn w:val="Normal"/>
    <w:uiPriority w:val="34"/>
    <w:qFormat/>
    <w:rsid w:val="00E4682F"/>
    <w:pPr>
      <w:ind w:left="720"/>
      <w:contextualSpacing/>
    </w:pPr>
  </w:style>
  <w:style w:type="paragraph" w:customStyle="1" w:styleId="p2">
    <w:name w:val="p2"/>
    <w:basedOn w:val="Normal"/>
    <w:rsid w:val="00DA75FE"/>
    <w:pPr>
      <w:suppressAutoHyphens w:val="0"/>
      <w:spacing w:before="100" w:beforeAutospacing="1" w:after="100" w:afterAutospacing="1"/>
    </w:pPr>
    <w:rPr>
      <w:lang w:eastAsia="en-US"/>
    </w:rPr>
  </w:style>
  <w:style w:type="character" w:styleId="Strong">
    <w:name w:val="Strong"/>
    <w:basedOn w:val="DefaultParagraphFont"/>
    <w:uiPriority w:val="22"/>
    <w:qFormat/>
    <w:rsid w:val="00DA75FE"/>
    <w:rPr>
      <w:b/>
      <w:bCs/>
    </w:rPr>
  </w:style>
  <w:style w:type="paragraph" w:styleId="NormalWeb">
    <w:name w:val="Normal (Web)"/>
    <w:basedOn w:val="Normal"/>
    <w:uiPriority w:val="99"/>
    <w:semiHidden/>
    <w:unhideWhenUsed/>
    <w:rsid w:val="00DA75FE"/>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50810">
      <w:bodyDiv w:val="1"/>
      <w:marLeft w:val="0"/>
      <w:marRight w:val="0"/>
      <w:marTop w:val="0"/>
      <w:marBottom w:val="0"/>
      <w:divBdr>
        <w:top w:val="none" w:sz="0" w:space="0" w:color="auto"/>
        <w:left w:val="none" w:sz="0" w:space="0" w:color="auto"/>
        <w:bottom w:val="none" w:sz="0" w:space="0" w:color="auto"/>
        <w:right w:val="none" w:sz="0" w:space="0" w:color="auto"/>
      </w:divBdr>
    </w:div>
    <w:div w:id="1247618267">
      <w:bodyDiv w:val="1"/>
      <w:marLeft w:val="0"/>
      <w:marRight w:val="0"/>
      <w:marTop w:val="0"/>
      <w:marBottom w:val="0"/>
      <w:divBdr>
        <w:top w:val="none" w:sz="0" w:space="0" w:color="auto"/>
        <w:left w:val="none" w:sz="0" w:space="0" w:color="auto"/>
        <w:bottom w:val="none" w:sz="0" w:space="0" w:color="auto"/>
        <w:right w:val="none" w:sz="0" w:space="0" w:color="auto"/>
      </w:divBdr>
    </w:div>
    <w:div w:id="1873810687">
      <w:bodyDiv w:val="1"/>
      <w:marLeft w:val="0"/>
      <w:marRight w:val="0"/>
      <w:marTop w:val="0"/>
      <w:marBottom w:val="0"/>
      <w:divBdr>
        <w:top w:val="none" w:sz="0" w:space="0" w:color="auto"/>
        <w:left w:val="none" w:sz="0" w:space="0" w:color="auto"/>
        <w:bottom w:val="none" w:sz="0" w:space="0" w:color="auto"/>
        <w:right w:val="none" w:sz="0" w:space="0" w:color="auto"/>
      </w:divBdr>
    </w:div>
    <w:div w:id="1879513943">
      <w:bodyDiv w:val="1"/>
      <w:marLeft w:val="0"/>
      <w:marRight w:val="0"/>
      <w:marTop w:val="0"/>
      <w:marBottom w:val="0"/>
      <w:divBdr>
        <w:top w:val="none" w:sz="0" w:space="0" w:color="auto"/>
        <w:left w:val="none" w:sz="0" w:space="0" w:color="auto"/>
        <w:bottom w:val="none" w:sz="0" w:space="0" w:color="auto"/>
        <w:right w:val="none" w:sz="0" w:space="0" w:color="auto"/>
      </w:divBdr>
      <w:divsChild>
        <w:div w:id="1696536874">
          <w:marLeft w:val="547"/>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1665</Words>
  <Characters>10474</Characters>
  <Application>Microsoft Office Word</Application>
  <DocSecurity>0</DocSecurity>
  <Lines>283</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csee</dc:creator>
  <cp:keywords/>
  <dc:description/>
  <cp:lastModifiedBy>Srinivas Katkoori</cp:lastModifiedBy>
  <cp:revision>34</cp:revision>
  <cp:lastPrinted>2011-11-21T20:55:00Z</cp:lastPrinted>
  <dcterms:created xsi:type="dcterms:W3CDTF">2020-11-25T00:04:00Z</dcterms:created>
  <dcterms:modified xsi:type="dcterms:W3CDTF">2023-03-06T20:23:00Z</dcterms:modified>
</cp:coreProperties>
</file>